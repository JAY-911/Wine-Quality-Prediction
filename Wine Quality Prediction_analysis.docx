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115D2C5D" w:rsidR="00CB60F5" w:rsidRPr="00CB60F5" w:rsidRDefault="0025079D" w:rsidP="0025079D">
            <w:pPr>
              <w:widowControl w:val="0"/>
              <w:autoSpaceDE w:val="0"/>
              <w:autoSpaceDN w:val="0"/>
              <w:adjustRightInd w:val="0"/>
              <w:spacing w:before="280" w:after="280" w:line="226" w:lineRule="auto"/>
              <w:jc w:val="center"/>
              <w:rPr>
                <w:b/>
                <w:bCs/>
                <w:spacing w:val="28"/>
                <w:kern w:val="1"/>
                <w:sz w:val="34"/>
                <w:szCs w:val="34"/>
              </w:rPr>
            </w:pPr>
            <w:r>
              <w:rPr>
                <w:rFonts w:hint="eastAsia"/>
                <w:b/>
                <w:bCs/>
                <w:spacing w:val="28"/>
                <w:kern w:val="1"/>
                <w:sz w:val="34"/>
                <w:szCs w:val="34"/>
                <w:lang w:eastAsia="zh-CN"/>
              </w:rPr>
              <w:t>Di</w:t>
            </w:r>
            <w:r>
              <w:rPr>
                <w:b/>
                <w:bCs/>
                <w:spacing w:val="28"/>
                <w:kern w:val="1"/>
                <w:sz w:val="34"/>
                <w:szCs w:val="34"/>
                <w:lang w:eastAsia="zh-CN"/>
              </w:rPr>
              <w:t>fferent Machine</w:t>
            </w:r>
            <w:r w:rsidR="008F2E53">
              <w:rPr>
                <w:b/>
                <w:bCs/>
                <w:spacing w:val="28"/>
                <w:kern w:val="1"/>
                <w:sz w:val="34"/>
                <w:szCs w:val="34"/>
              </w:rPr>
              <w:t xml:space="preserve"> Learning </w:t>
            </w:r>
            <w:r>
              <w:rPr>
                <w:b/>
                <w:bCs/>
                <w:spacing w:val="28"/>
                <w:kern w:val="1"/>
                <w:sz w:val="34"/>
                <w:szCs w:val="34"/>
              </w:rPr>
              <w:t xml:space="preserve">Algorithms for Wine </w:t>
            </w:r>
            <w:r w:rsidRPr="00ED1958">
              <w:rPr>
                <w:b/>
                <w:bCs/>
                <w:spacing w:val="28"/>
                <w:sz w:val="34"/>
                <w:szCs w:val="34"/>
              </w:rPr>
              <w:t>D</w:t>
            </w:r>
            <w:r w:rsidR="002B6B04" w:rsidRPr="00ED1958">
              <w:rPr>
                <w:b/>
                <w:bCs/>
                <w:spacing w:val="28"/>
                <w:sz w:val="34"/>
                <w:szCs w:val="34"/>
              </w:rPr>
              <w:t>ataset</w:t>
            </w:r>
            <w:bookmarkStart w:id="0" w:name="_GoBack"/>
            <w:bookmarkEnd w:id="0"/>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42345FB6" w:rsidR="002D0824" w:rsidRDefault="00F33825" w:rsidP="00F33825">
      <w:pPr>
        <w:widowControl w:val="0"/>
        <w:tabs>
          <w:tab w:val="center" w:pos="2610"/>
          <w:tab w:val="center" w:pos="5670"/>
        </w:tabs>
        <w:autoSpaceDE w:val="0"/>
        <w:autoSpaceDN w:val="0"/>
        <w:adjustRightInd w:val="0"/>
        <w:spacing w:line="226" w:lineRule="auto"/>
        <w:jc w:val="center"/>
        <w:rPr>
          <w:color w:val="385675"/>
          <w:sz w:val="18"/>
          <w:szCs w:val="18"/>
          <w:lang w:val="en-CA"/>
        </w:rPr>
      </w:pPr>
      <w:r>
        <w:rPr>
          <w:b/>
          <w:bCs/>
          <w:color w:val="000000"/>
          <w:lang w:val="en-CA"/>
        </w:rPr>
        <w:t>Di Xiao</w:t>
      </w:r>
      <w:r w:rsidRPr="00F33825">
        <w:rPr>
          <w:b/>
          <w:bCs/>
          <w:color w:val="000000"/>
          <w:lang w:val="en-CA"/>
        </w:rPr>
        <w:t xml:space="preserve"> | </w:t>
      </w:r>
      <w:r>
        <w:rPr>
          <w:color w:val="385675"/>
          <w:sz w:val="18"/>
          <w:szCs w:val="18"/>
          <w:lang w:val="en-CA"/>
        </w:rPr>
        <w:t>002930356</w:t>
      </w:r>
    </w:p>
    <w:p w14:paraId="6E48A6ED" w14:textId="0BAEEC33" w:rsidR="0025079D" w:rsidRPr="0025079D" w:rsidRDefault="0025079D" w:rsidP="00F33825">
      <w:pPr>
        <w:widowControl w:val="0"/>
        <w:tabs>
          <w:tab w:val="center" w:pos="2610"/>
          <w:tab w:val="center" w:pos="5670"/>
        </w:tabs>
        <w:autoSpaceDE w:val="0"/>
        <w:autoSpaceDN w:val="0"/>
        <w:adjustRightInd w:val="0"/>
        <w:spacing w:line="226" w:lineRule="auto"/>
        <w:jc w:val="center"/>
        <w:rPr>
          <w:b/>
          <w:bCs/>
          <w:color w:val="000000"/>
          <w:lang w:val="en-CA"/>
        </w:rPr>
      </w:pPr>
      <w:r w:rsidRPr="0025079D">
        <w:rPr>
          <w:b/>
          <w:bCs/>
          <w:color w:val="000000"/>
          <w:lang w:val="en-CA"/>
        </w:rPr>
        <w:t xml:space="preserve">Jay Shukla | </w:t>
      </w:r>
      <w:r w:rsidRPr="0025079D">
        <w:rPr>
          <w:color w:val="385675"/>
          <w:sz w:val="18"/>
          <w:szCs w:val="18"/>
          <w:lang w:val="en-CA"/>
        </w:rPr>
        <w:t>0</w:t>
      </w:r>
      <w:r w:rsidR="00507513" w:rsidRPr="00507513">
        <w:rPr>
          <w:color w:val="385675"/>
          <w:sz w:val="18"/>
          <w:szCs w:val="18"/>
          <w:lang w:val="en-CA"/>
        </w:rPr>
        <w:t>002619454</w:t>
      </w:r>
    </w:p>
    <w:p w14:paraId="5D67692C" w14:textId="0B8978DD" w:rsidR="0025079D" w:rsidRPr="0025079D" w:rsidRDefault="0025079D" w:rsidP="0025079D">
      <w:pPr>
        <w:widowControl w:val="0"/>
        <w:tabs>
          <w:tab w:val="center" w:pos="2610"/>
          <w:tab w:val="center" w:pos="5670"/>
        </w:tabs>
        <w:autoSpaceDE w:val="0"/>
        <w:autoSpaceDN w:val="0"/>
        <w:adjustRightInd w:val="0"/>
        <w:spacing w:line="226" w:lineRule="auto"/>
        <w:jc w:val="center"/>
        <w:rPr>
          <w:b/>
          <w:bCs/>
          <w:color w:val="000000"/>
          <w:lang w:val="en-CA"/>
        </w:rPr>
      </w:pPr>
      <w:r w:rsidRPr="0025079D">
        <w:rPr>
          <w:b/>
          <w:bCs/>
          <w:color w:val="000000"/>
          <w:lang w:val="en-CA"/>
        </w:rPr>
        <w:t xml:space="preserve">Emmanuel </w:t>
      </w:r>
      <w:proofErr w:type="spellStart"/>
      <w:r w:rsidRPr="0025079D">
        <w:rPr>
          <w:b/>
          <w:bCs/>
          <w:color w:val="000000"/>
          <w:lang w:val="en-CA"/>
        </w:rPr>
        <w:t>Chibua</w:t>
      </w:r>
      <w:proofErr w:type="spellEnd"/>
      <w:r w:rsidRPr="0025079D">
        <w:rPr>
          <w:b/>
          <w:bCs/>
          <w:color w:val="000000"/>
          <w:lang w:val="en-CA"/>
        </w:rPr>
        <w:t xml:space="preserve"> | </w:t>
      </w:r>
      <w:r w:rsidRPr="0025079D">
        <w:rPr>
          <w:color w:val="385675"/>
          <w:sz w:val="18"/>
          <w:szCs w:val="18"/>
          <w:lang w:val="en-CA"/>
        </w:rPr>
        <w:t>002799484</w:t>
      </w:r>
    </w:p>
    <w:p w14:paraId="6E59B241" w14:textId="77777777" w:rsidR="00907C53" w:rsidRPr="00907C53" w:rsidRDefault="00907C53" w:rsidP="00907C53">
      <w:pPr>
        <w:widowControl w:val="0"/>
        <w:tabs>
          <w:tab w:val="center" w:pos="2610"/>
          <w:tab w:val="center" w:pos="5670"/>
        </w:tabs>
        <w:autoSpaceDE w:val="0"/>
        <w:autoSpaceDN w:val="0"/>
        <w:adjustRightInd w:val="0"/>
        <w:spacing w:line="226" w:lineRule="auto"/>
        <w:jc w:val="center"/>
        <w:rPr>
          <w:spacing w:val="5"/>
          <w:kern w:val="1"/>
        </w:rPr>
      </w:pPr>
      <w:r w:rsidRPr="00907C53">
        <w:rPr>
          <w:spacing w:val="5"/>
          <w:kern w:val="1"/>
        </w:rPr>
        <w:t>College of Engineering</w:t>
      </w:r>
    </w:p>
    <w:p w14:paraId="02185F34" w14:textId="77777777" w:rsidR="00907C53" w:rsidRPr="00A46393" w:rsidRDefault="00907C53" w:rsidP="00907C53">
      <w:pPr>
        <w:widowControl w:val="0"/>
        <w:tabs>
          <w:tab w:val="center" w:pos="2610"/>
          <w:tab w:val="center" w:pos="5670"/>
        </w:tabs>
        <w:autoSpaceDE w:val="0"/>
        <w:autoSpaceDN w:val="0"/>
        <w:adjustRightInd w:val="0"/>
        <w:spacing w:line="226" w:lineRule="auto"/>
        <w:jc w:val="center"/>
        <w:rPr>
          <w:spacing w:val="5"/>
          <w:kern w:val="1"/>
          <w:lang w:val="en-CA"/>
        </w:rPr>
      </w:pPr>
      <w:r w:rsidRPr="00907C53">
        <w:rPr>
          <w:spacing w:val="5"/>
          <w:kern w:val="1"/>
        </w:rPr>
        <w:t>Northeastern University</w:t>
      </w:r>
    </w:p>
    <w:p w14:paraId="55954889" w14:textId="507BBBFD" w:rsidR="00907C53" w:rsidRDefault="00907C53" w:rsidP="00907C53">
      <w:pPr>
        <w:widowControl w:val="0"/>
        <w:tabs>
          <w:tab w:val="center" w:pos="2610"/>
          <w:tab w:val="center" w:pos="5670"/>
        </w:tabs>
        <w:autoSpaceDE w:val="0"/>
        <w:autoSpaceDN w:val="0"/>
        <w:adjustRightInd w:val="0"/>
        <w:spacing w:line="226" w:lineRule="auto"/>
        <w:jc w:val="center"/>
        <w:rPr>
          <w:spacing w:val="5"/>
          <w:kern w:val="1"/>
        </w:rPr>
      </w:pPr>
      <w:r w:rsidRPr="00907C53">
        <w:rPr>
          <w:spacing w:val="5"/>
          <w:kern w:val="1"/>
        </w:rPr>
        <w:t>Toronto, ON</w:t>
      </w:r>
    </w:p>
    <w:p w14:paraId="57543352" w14:textId="5FB6EE16" w:rsidR="00CB60F5" w:rsidRDefault="00E063F6" w:rsidP="00907C53">
      <w:pPr>
        <w:widowControl w:val="0"/>
        <w:tabs>
          <w:tab w:val="center" w:pos="2610"/>
          <w:tab w:val="center" w:pos="5670"/>
        </w:tabs>
        <w:autoSpaceDE w:val="0"/>
        <w:autoSpaceDN w:val="0"/>
        <w:adjustRightInd w:val="0"/>
        <w:spacing w:line="226" w:lineRule="auto"/>
        <w:jc w:val="center"/>
        <w:rPr>
          <w:rStyle w:val="Lienhypertexte"/>
          <w:i/>
          <w:iCs/>
          <w:spacing w:val="5"/>
          <w:kern w:val="1"/>
        </w:rPr>
      </w:pPr>
      <w:hyperlink r:id="rId8" w:history="1">
        <w:r w:rsidR="0004688A" w:rsidRPr="00D44573">
          <w:rPr>
            <w:rStyle w:val="Lienhypertexte"/>
            <w:i/>
            <w:iCs/>
            <w:spacing w:val="5"/>
            <w:kern w:val="1"/>
          </w:rPr>
          <w:t>Xiao.di1@northeastern.edu</w:t>
        </w:r>
      </w:hyperlink>
    </w:p>
    <w:p w14:paraId="6207D355" w14:textId="77777777" w:rsidR="00843DD5" w:rsidRDefault="00E063F6" w:rsidP="00843DD5">
      <w:pPr>
        <w:widowControl w:val="0"/>
        <w:tabs>
          <w:tab w:val="center" w:pos="2610"/>
          <w:tab w:val="center" w:pos="5670"/>
        </w:tabs>
        <w:autoSpaceDE w:val="0"/>
        <w:autoSpaceDN w:val="0"/>
        <w:adjustRightInd w:val="0"/>
        <w:spacing w:line="226" w:lineRule="auto"/>
        <w:jc w:val="center"/>
        <w:rPr>
          <w:i/>
          <w:iCs/>
          <w:spacing w:val="5"/>
          <w:kern w:val="1"/>
        </w:rPr>
      </w:pPr>
      <w:hyperlink r:id="rId9" w:history="1">
        <w:r w:rsidR="0004688A" w:rsidRPr="00D44573">
          <w:rPr>
            <w:rStyle w:val="Lienhypertexte"/>
            <w:i/>
            <w:iCs/>
            <w:spacing w:val="5"/>
            <w:kern w:val="1"/>
          </w:rPr>
          <w:t>Shukla.j@northeastern.edu</w:t>
        </w:r>
      </w:hyperlink>
    </w:p>
    <w:p w14:paraId="63060D15" w14:textId="37E4AE35" w:rsidR="00BD3E00" w:rsidRDefault="00E063F6" w:rsidP="00843DD5">
      <w:pPr>
        <w:widowControl w:val="0"/>
        <w:tabs>
          <w:tab w:val="center" w:pos="2610"/>
          <w:tab w:val="center" w:pos="5670"/>
        </w:tabs>
        <w:autoSpaceDE w:val="0"/>
        <w:autoSpaceDN w:val="0"/>
        <w:adjustRightInd w:val="0"/>
        <w:spacing w:line="226" w:lineRule="auto"/>
        <w:jc w:val="center"/>
        <w:rPr>
          <w:i/>
          <w:iCs/>
          <w:spacing w:val="5"/>
          <w:kern w:val="1"/>
        </w:rPr>
      </w:pPr>
      <w:hyperlink r:id="rId10" w:history="1">
        <w:r w:rsidR="00BD3E00" w:rsidRPr="00D44573">
          <w:rPr>
            <w:rStyle w:val="Lienhypertexte"/>
            <w:i/>
            <w:iCs/>
            <w:spacing w:val="5"/>
            <w:kern w:val="1"/>
          </w:rPr>
          <w:t>Chibua.e@northeastern.edu</w:t>
        </w:r>
      </w:hyperlink>
    </w:p>
    <w:p w14:paraId="2DD67604" w14:textId="77777777" w:rsidR="00BD3E00" w:rsidRDefault="00BD3E00" w:rsidP="00843DD5">
      <w:pPr>
        <w:widowControl w:val="0"/>
        <w:tabs>
          <w:tab w:val="center" w:pos="2610"/>
          <w:tab w:val="center" w:pos="5670"/>
        </w:tabs>
        <w:autoSpaceDE w:val="0"/>
        <w:autoSpaceDN w:val="0"/>
        <w:adjustRightInd w:val="0"/>
        <w:spacing w:line="226" w:lineRule="auto"/>
        <w:jc w:val="center"/>
        <w:rPr>
          <w:i/>
          <w:iCs/>
          <w:spacing w:val="5"/>
          <w:kern w:val="1"/>
        </w:rPr>
      </w:pPr>
    </w:p>
    <w:p w14:paraId="5294DA3D" w14:textId="77777777" w:rsidR="00BD3E00" w:rsidRDefault="00BD3E00" w:rsidP="00843DD5">
      <w:pPr>
        <w:widowControl w:val="0"/>
        <w:tabs>
          <w:tab w:val="center" w:pos="2610"/>
          <w:tab w:val="center" w:pos="5670"/>
        </w:tabs>
        <w:autoSpaceDE w:val="0"/>
        <w:autoSpaceDN w:val="0"/>
        <w:adjustRightInd w:val="0"/>
        <w:spacing w:line="226" w:lineRule="auto"/>
        <w:jc w:val="center"/>
        <w:rPr>
          <w:i/>
          <w:iCs/>
          <w:spacing w:val="5"/>
          <w:kern w:val="1"/>
        </w:rPr>
      </w:pPr>
    </w:p>
    <w:p w14:paraId="0AAF39EC" w14:textId="185B6CA7" w:rsidR="0025079D" w:rsidRDefault="002D0824" w:rsidP="008F2E53">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p>
    <w:p w14:paraId="78B1508F" w14:textId="77777777" w:rsidR="0025079D" w:rsidRDefault="0025079D" w:rsidP="0025079D">
      <w:pPr>
        <w:pStyle w:val="Default"/>
      </w:pP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E786D9" w14:textId="5AB5154B" w:rsidR="0067410F" w:rsidRDefault="0067410F" w:rsidP="008056EC">
      <w:pPr>
        <w:widowControl w:val="0"/>
        <w:autoSpaceDE w:val="0"/>
        <w:autoSpaceDN w:val="0"/>
        <w:adjustRightInd w:val="0"/>
        <w:spacing w:before="120" w:after="100" w:line="226" w:lineRule="auto"/>
        <w:ind w:right="720"/>
        <w:jc w:val="both"/>
        <w:rPr>
          <w:color w:val="000000"/>
          <w:lang w:val="en-CA"/>
        </w:rPr>
      </w:pPr>
    </w:p>
    <w:p w14:paraId="6FFED621" w14:textId="697B6541" w:rsidR="008056EC" w:rsidRDefault="008056EC" w:rsidP="005A1BE2">
      <w:pPr>
        <w:widowControl w:val="0"/>
        <w:autoSpaceDE w:val="0"/>
        <w:autoSpaceDN w:val="0"/>
        <w:adjustRightInd w:val="0"/>
        <w:spacing w:before="120" w:after="100" w:line="226" w:lineRule="auto"/>
        <w:ind w:left="720" w:right="720"/>
        <w:jc w:val="both"/>
        <w:rPr>
          <w:color w:val="000000"/>
          <w:lang w:val="en-CA"/>
        </w:rPr>
      </w:pPr>
      <w:r w:rsidRPr="008056EC">
        <w:rPr>
          <w:color w:val="000000"/>
          <w:lang w:val="en-CA"/>
        </w:rPr>
        <w:t xml:space="preserve">The quality of wine is a crucial aspect for both consumers and the wine industry. However, the conventional method of measuring wine quality is time-consuming. As machine learning models have gained significance in replacing human tasks, we aim to explore the essential wine features to achieve desirable results using these models. To accomplish this, we have employed Decision tree </w:t>
      </w:r>
      <w:proofErr w:type="spellStart"/>
      <w:r w:rsidR="00B70716">
        <w:rPr>
          <w:color w:val="000000"/>
          <w:lang w:val="en-CA"/>
        </w:rPr>
        <w:t>regressor</w:t>
      </w:r>
      <w:proofErr w:type="spellEnd"/>
      <w:r w:rsidRPr="008056EC">
        <w:rPr>
          <w:color w:val="000000"/>
          <w:lang w:val="en-CA"/>
        </w:rPr>
        <w:t xml:space="preserve">, </w:t>
      </w:r>
      <w:proofErr w:type="spellStart"/>
      <w:r w:rsidRPr="008056EC">
        <w:rPr>
          <w:color w:val="000000"/>
          <w:lang w:val="en-CA"/>
        </w:rPr>
        <w:t>XGboost</w:t>
      </w:r>
      <w:proofErr w:type="spellEnd"/>
      <w:r w:rsidRPr="008056EC">
        <w:rPr>
          <w:color w:val="000000"/>
          <w:lang w:val="en-CA"/>
        </w:rPr>
        <w:t xml:space="preserve">, and Random forest </w:t>
      </w:r>
      <w:proofErr w:type="spellStart"/>
      <w:r w:rsidR="00B70716">
        <w:rPr>
          <w:color w:val="000000"/>
          <w:lang w:val="en-CA"/>
        </w:rPr>
        <w:t>regressor</w:t>
      </w:r>
      <w:proofErr w:type="spellEnd"/>
      <w:r w:rsidR="00B70716" w:rsidRPr="008056EC">
        <w:rPr>
          <w:color w:val="000000"/>
          <w:lang w:val="en-CA"/>
        </w:rPr>
        <w:t xml:space="preserve"> </w:t>
      </w:r>
      <w:r w:rsidRPr="008056EC">
        <w:rPr>
          <w:color w:val="000000"/>
          <w:lang w:val="en-CA"/>
        </w:rPr>
        <w:t xml:space="preserve">for evaluation of relevant features. The dataset will be split into training and testing sets, with the training set being used to </w:t>
      </w:r>
      <w:r w:rsidR="00B70716">
        <w:rPr>
          <w:color w:val="000000"/>
          <w:lang w:val="en-CA"/>
        </w:rPr>
        <w:t xml:space="preserve">train the model </w:t>
      </w:r>
      <w:r w:rsidRPr="008056EC">
        <w:rPr>
          <w:color w:val="000000"/>
          <w:lang w:val="en-CA"/>
        </w:rPr>
        <w:t xml:space="preserve">and the testing set to evaluate its performance. We will also implement Grid search </w:t>
      </w:r>
      <w:r w:rsidR="00B70716" w:rsidRPr="008056EC">
        <w:rPr>
          <w:color w:val="000000"/>
          <w:lang w:val="en-CA"/>
        </w:rPr>
        <w:t>hyper parameter</w:t>
      </w:r>
      <w:r w:rsidRPr="008056EC">
        <w:rPr>
          <w:color w:val="000000"/>
          <w:lang w:val="en-CA"/>
        </w:rPr>
        <w:t xml:space="preserve"> adjustment to improve the model's accuracy. This project emphasizes the importance of selecting the appropriate machine learning algorithm for a particular dataset to obtain optimal outcomes and identify new features. The results of this study will be valuable for researchers and professionals in the field of data analysis and machine learning.</w:t>
      </w:r>
    </w:p>
    <w:p w14:paraId="2765F2B6" w14:textId="77777777" w:rsidR="005A1BE2" w:rsidRDefault="005A1BE2" w:rsidP="005A1BE2">
      <w:pPr>
        <w:widowControl w:val="0"/>
        <w:autoSpaceDE w:val="0"/>
        <w:autoSpaceDN w:val="0"/>
        <w:adjustRightInd w:val="0"/>
        <w:spacing w:before="120" w:after="100" w:line="226" w:lineRule="auto"/>
        <w:ind w:left="720" w:right="720"/>
        <w:jc w:val="both"/>
        <w:rPr>
          <w:color w:val="000000"/>
          <w:lang w:val="en-CA"/>
        </w:rPr>
      </w:pPr>
    </w:p>
    <w:p w14:paraId="4BAA3BCD" w14:textId="77777777" w:rsidR="005A1BE2" w:rsidRDefault="005A1BE2" w:rsidP="005A1BE2">
      <w:pPr>
        <w:widowControl w:val="0"/>
        <w:autoSpaceDE w:val="0"/>
        <w:autoSpaceDN w:val="0"/>
        <w:adjustRightInd w:val="0"/>
        <w:spacing w:before="120" w:after="100" w:line="226" w:lineRule="auto"/>
        <w:ind w:left="720" w:right="720"/>
        <w:jc w:val="both"/>
        <w:rPr>
          <w:color w:val="000000"/>
          <w:lang w:val="en-CA"/>
        </w:rPr>
      </w:pPr>
    </w:p>
    <w:p w14:paraId="5F24DCDF" w14:textId="77777777" w:rsidR="003F2FB2" w:rsidRPr="008A4606" w:rsidRDefault="003F2FB2" w:rsidP="003F2FB2">
      <w:pPr>
        <w:widowControl w:val="0"/>
        <w:autoSpaceDE w:val="0"/>
        <w:autoSpaceDN w:val="0"/>
        <w:adjustRightInd w:val="0"/>
        <w:spacing w:before="120" w:after="100" w:line="226" w:lineRule="auto"/>
        <w:ind w:left="720" w:right="720"/>
        <w:jc w:val="both"/>
        <w:rPr>
          <w:color w:val="000000"/>
          <w:lang w:val="en-CA"/>
        </w:rPr>
      </w:pPr>
    </w:p>
    <w:p w14:paraId="4EE2D873" w14:textId="4527EDF0" w:rsidR="00742088" w:rsidRPr="008A4606" w:rsidRDefault="007A447F" w:rsidP="008A4606">
      <w:pPr>
        <w:widowControl w:val="0"/>
        <w:autoSpaceDE w:val="0"/>
        <w:autoSpaceDN w:val="0"/>
        <w:adjustRightInd w:val="0"/>
        <w:rPr>
          <w:b/>
          <w:bCs/>
          <w:spacing w:val="24"/>
          <w:kern w:val="1"/>
          <w:sz w:val="24"/>
          <w:szCs w:val="24"/>
        </w:rPr>
      </w:pPr>
      <w:r>
        <w:rPr>
          <w:b/>
          <w:bCs/>
          <w:spacing w:val="24"/>
          <w:kern w:val="1"/>
          <w:sz w:val="24"/>
          <w:szCs w:val="24"/>
        </w:rPr>
        <w:t>1    Introduction</w:t>
      </w:r>
    </w:p>
    <w:p w14:paraId="22E0F361" w14:textId="1A51BEDA" w:rsidR="008A4606" w:rsidRPr="008A4606" w:rsidRDefault="00742088" w:rsidP="00742088">
      <w:pPr>
        <w:widowControl w:val="0"/>
        <w:autoSpaceDE w:val="0"/>
        <w:autoSpaceDN w:val="0"/>
        <w:adjustRightInd w:val="0"/>
        <w:spacing w:before="120" w:line="226" w:lineRule="auto"/>
        <w:jc w:val="both"/>
        <w:rPr>
          <w:rFonts w:ascii="..e....." w:eastAsia="..e....." w:cs="..e....."/>
          <w:color w:val="000000"/>
          <w:lang w:val="en-CA"/>
        </w:rPr>
      </w:pPr>
      <w:r w:rsidRPr="00742088">
        <w:rPr>
          <w:color w:val="000000"/>
          <w:lang w:val="en-CA"/>
        </w:rPr>
        <w:t>Dataset</w:t>
      </w:r>
      <w:r w:rsidR="00FB239E">
        <w:rPr>
          <w:color w:val="000000"/>
          <w:lang w:val="en-CA"/>
        </w:rPr>
        <w:t>s</w:t>
      </w:r>
      <w:r w:rsidRPr="00742088">
        <w:rPr>
          <w:color w:val="000000"/>
          <w:lang w:val="en-CA"/>
        </w:rPr>
        <w:t xml:space="preserve"> used in this </w:t>
      </w:r>
      <w:r w:rsidR="00FB239E">
        <w:rPr>
          <w:color w:val="000000"/>
          <w:lang w:val="en-CA"/>
        </w:rPr>
        <w:t>report</w:t>
      </w:r>
      <w:r w:rsidRPr="00742088">
        <w:rPr>
          <w:color w:val="000000"/>
          <w:lang w:val="en-CA"/>
        </w:rPr>
        <w:t xml:space="preserve"> is from </w:t>
      </w:r>
      <w:r w:rsidRPr="00742088">
        <w:rPr>
          <w:color w:val="0562C1"/>
          <w:lang w:val="en-CA"/>
        </w:rPr>
        <w:t xml:space="preserve">Kaggle.com </w:t>
      </w:r>
      <w:r w:rsidRPr="00742088">
        <w:rPr>
          <w:color w:val="000000"/>
          <w:lang w:val="en-CA"/>
        </w:rPr>
        <w:t>named “</w:t>
      </w:r>
      <w:r w:rsidR="00843DD5" w:rsidRPr="00843DD5">
        <w:rPr>
          <w:rFonts w:hint="eastAsia"/>
          <w:color w:val="0562C1"/>
          <w:lang w:val="en-CA"/>
        </w:rPr>
        <w:t>Wine</w:t>
      </w:r>
      <w:r w:rsidR="00843DD5" w:rsidRPr="00843DD5">
        <w:rPr>
          <w:color w:val="0562C1"/>
          <w:lang w:val="en-CA"/>
        </w:rPr>
        <w:t xml:space="preserve"> </w:t>
      </w:r>
      <w:r w:rsidR="000A1767">
        <w:rPr>
          <w:color w:val="0562C1"/>
          <w:lang w:val="en-CA"/>
        </w:rPr>
        <w:t>Review</w:t>
      </w:r>
      <w:r w:rsidR="00FB239E">
        <w:rPr>
          <w:color w:val="000000"/>
          <w:lang w:val="en-CA"/>
        </w:rPr>
        <w:t xml:space="preserve">”, the information about </w:t>
      </w:r>
      <w:r w:rsidR="00843DD5">
        <w:rPr>
          <w:color w:val="000000"/>
          <w:lang w:val="en-CA"/>
        </w:rPr>
        <w:t>the</w:t>
      </w:r>
      <w:r w:rsidRPr="00742088">
        <w:rPr>
          <w:color w:val="000000"/>
          <w:lang w:val="en-CA"/>
        </w:rPr>
        <w:t xml:space="preserve"> dataset</w:t>
      </w:r>
      <w:r w:rsidR="00843DD5">
        <w:rPr>
          <w:color w:val="000000"/>
          <w:lang w:val="en-CA"/>
        </w:rPr>
        <w:t xml:space="preserve"> is</w:t>
      </w:r>
      <w:r w:rsidRPr="00742088">
        <w:rPr>
          <w:color w:val="000000"/>
          <w:lang w:val="en-CA"/>
        </w:rPr>
        <w:t xml:space="preserve"> as follows</w:t>
      </w:r>
      <w:r w:rsidRPr="00742088">
        <w:rPr>
          <w:rFonts w:ascii="..e....." w:eastAsia="..e....." w:cs="..e....." w:hint="eastAsia"/>
          <w:color w:val="000000"/>
          <w:lang w:val="en-CA"/>
        </w:rPr>
        <w:t>：</w:t>
      </w:r>
    </w:p>
    <w:p w14:paraId="182B0321" w14:textId="79F6E5D8" w:rsidR="00E46FB8" w:rsidRPr="00C63308" w:rsidRDefault="00E46FB8" w:rsidP="0091341A">
      <w:pPr>
        <w:pStyle w:val="Lgende"/>
        <w:spacing w:after="0"/>
        <w:rPr>
          <w:i w:val="0"/>
          <w:color w:val="auto"/>
          <w:spacing w:val="5"/>
          <w:kern w:val="1"/>
          <w:sz w:val="20"/>
        </w:rPr>
      </w:pPr>
      <w:bookmarkStart w:id="1" w:name="_Ref524699331"/>
      <w:r w:rsidRPr="00C63308">
        <w:rPr>
          <w:i w:val="0"/>
          <w:color w:val="auto"/>
          <w:sz w:val="20"/>
        </w:rPr>
        <w:t xml:space="preserve">Table </w:t>
      </w:r>
      <w:r w:rsidRPr="00C63308">
        <w:rPr>
          <w:i w:val="0"/>
          <w:color w:val="auto"/>
          <w:sz w:val="20"/>
        </w:rPr>
        <w:fldChar w:fldCharType="begin"/>
      </w:r>
      <w:r w:rsidRPr="00C63308">
        <w:rPr>
          <w:i w:val="0"/>
          <w:color w:val="auto"/>
          <w:sz w:val="20"/>
        </w:rPr>
        <w:instrText xml:space="preserve"> SEQ Table \* ARABIC </w:instrText>
      </w:r>
      <w:r w:rsidRPr="00C63308">
        <w:rPr>
          <w:i w:val="0"/>
          <w:color w:val="auto"/>
          <w:sz w:val="20"/>
        </w:rPr>
        <w:fldChar w:fldCharType="separate"/>
      </w:r>
      <w:r w:rsidR="00BB516D">
        <w:rPr>
          <w:i w:val="0"/>
          <w:noProof/>
          <w:color w:val="auto"/>
          <w:sz w:val="20"/>
        </w:rPr>
        <w:t>1</w:t>
      </w:r>
      <w:r w:rsidRPr="00C63308">
        <w:rPr>
          <w:i w:val="0"/>
          <w:color w:val="auto"/>
          <w:sz w:val="20"/>
        </w:rPr>
        <w:fldChar w:fldCharType="end"/>
      </w:r>
      <w:bookmarkEnd w:id="1"/>
      <w:r w:rsidRPr="00C63308">
        <w:rPr>
          <w:i w:val="0"/>
          <w:color w:val="auto"/>
          <w:sz w:val="20"/>
        </w:rPr>
        <w:t>: Th</w:t>
      </w:r>
      <w:r w:rsidR="007A447F">
        <w:rPr>
          <w:i w:val="0"/>
          <w:color w:val="auto"/>
          <w:sz w:val="20"/>
        </w:rPr>
        <w:t>e basic feature of dataset</w:t>
      </w:r>
      <w:r w:rsidRPr="00C63308">
        <w:rPr>
          <w:i w:val="0"/>
          <w:color w:val="auto"/>
          <w:sz w:val="20"/>
        </w:rPr>
        <w:t xml:space="preserve">. </w:t>
      </w:r>
    </w:p>
    <w:tbl>
      <w:tblPr>
        <w:tblStyle w:val="TableauGrille4-Accentuation1"/>
        <w:tblW w:w="8991" w:type="dxa"/>
        <w:tblLook w:val="04A0" w:firstRow="1" w:lastRow="0" w:firstColumn="1" w:lastColumn="0" w:noHBand="0" w:noVBand="1"/>
      </w:tblPr>
      <w:tblGrid>
        <w:gridCol w:w="1876"/>
        <w:gridCol w:w="1461"/>
        <w:gridCol w:w="1461"/>
        <w:gridCol w:w="1086"/>
        <w:gridCol w:w="1516"/>
        <w:gridCol w:w="1591"/>
      </w:tblGrid>
      <w:tr w:rsidR="00E46FB8" w:rsidRPr="00E46FB8" w14:paraId="186AA16D" w14:textId="530C636A" w:rsidTr="00843DD5">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876" w:type="dxa"/>
          </w:tcPr>
          <w:p w14:paraId="7852FD54" w14:textId="77777777" w:rsidR="00E46FB8" w:rsidRPr="00E46FB8" w:rsidRDefault="00E46FB8" w:rsidP="0091341A">
            <w:pPr>
              <w:widowControl w:val="0"/>
              <w:autoSpaceDE w:val="0"/>
              <w:autoSpaceDN w:val="0"/>
              <w:adjustRightInd w:val="0"/>
              <w:spacing w:line="226" w:lineRule="auto"/>
              <w:rPr>
                <w:spacing w:val="5"/>
                <w:kern w:val="1"/>
                <w:sz w:val="18"/>
              </w:rPr>
            </w:pPr>
          </w:p>
        </w:tc>
        <w:tc>
          <w:tcPr>
            <w:tcW w:w="1461" w:type="dxa"/>
          </w:tcPr>
          <w:p w14:paraId="22CD6FD6" w14:textId="2F180926" w:rsidR="00E46FB8" w:rsidRPr="00E46FB8" w:rsidRDefault="00E46FB8" w:rsidP="0091341A">
            <w:pPr>
              <w:widowControl w:val="0"/>
              <w:autoSpaceDE w:val="0"/>
              <w:autoSpaceDN w:val="0"/>
              <w:adjustRightInd w:val="0"/>
              <w:spacing w:line="226" w:lineRule="auto"/>
              <w:cnfStyle w:val="100000000000" w:firstRow="1" w:lastRow="0" w:firstColumn="0" w:lastColumn="0" w:oddVBand="0" w:evenVBand="0" w:oddHBand="0" w:evenHBand="0" w:firstRowFirstColumn="0" w:firstRowLastColumn="0" w:lastRowFirstColumn="0" w:lastRowLastColumn="0"/>
              <w:rPr>
                <w:spacing w:val="5"/>
                <w:kern w:val="1"/>
                <w:sz w:val="18"/>
              </w:rPr>
            </w:pPr>
            <w:r w:rsidRPr="00E46FB8">
              <w:rPr>
                <w:spacing w:val="5"/>
                <w:kern w:val="1"/>
                <w:sz w:val="18"/>
              </w:rPr>
              <w:t xml:space="preserve">Data Set </w:t>
            </w:r>
            <w:bookmarkStart w:id="2" w:name="_Hlk524699978"/>
            <w:r w:rsidRPr="00E46FB8">
              <w:rPr>
                <w:spacing w:val="5"/>
                <w:kern w:val="1"/>
                <w:sz w:val="18"/>
              </w:rPr>
              <w:t xml:space="preserve">Characteristics </w:t>
            </w:r>
            <w:bookmarkEnd w:id="2"/>
          </w:p>
        </w:tc>
        <w:tc>
          <w:tcPr>
            <w:tcW w:w="1461" w:type="dxa"/>
          </w:tcPr>
          <w:p w14:paraId="3E482302" w14:textId="58943304" w:rsidR="00E46FB8" w:rsidRPr="00E46FB8" w:rsidRDefault="00E46FB8" w:rsidP="0091341A">
            <w:pPr>
              <w:widowControl w:val="0"/>
              <w:autoSpaceDE w:val="0"/>
              <w:autoSpaceDN w:val="0"/>
              <w:adjustRightInd w:val="0"/>
              <w:spacing w:line="226" w:lineRule="auto"/>
              <w:cnfStyle w:val="100000000000" w:firstRow="1" w:lastRow="0" w:firstColumn="0" w:lastColumn="0" w:oddVBand="0" w:evenVBand="0" w:oddHBand="0" w:evenHBand="0" w:firstRowFirstColumn="0" w:firstRowLastColumn="0" w:lastRowFirstColumn="0" w:lastRowLastColumn="0"/>
              <w:rPr>
                <w:spacing w:val="5"/>
                <w:kern w:val="1"/>
                <w:sz w:val="18"/>
              </w:rPr>
            </w:pPr>
            <w:r w:rsidRPr="00E46FB8">
              <w:rPr>
                <w:spacing w:val="5"/>
                <w:kern w:val="1"/>
                <w:sz w:val="18"/>
              </w:rPr>
              <w:t>Attribute Characteristics</w:t>
            </w:r>
          </w:p>
        </w:tc>
        <w:tc>
          <w:tcPr>
            <w:tcW w:w="1086" w:type="dxa"/>
          </w:tcPr>
          <w:p w14:paraId="7073DB64" w14:textId="51825569" w:rsidR="00E46FB8" w:rsidRPr="00E46FB8" w:rsidRDefault="00E46FB8" w:rsidP="0091341A">
            <w:pPr>
              <w:widowControl w:val="0"/>
              <w:autoSpaceDE w:val="0"/>
              <w:autoSpaceDN w:val="0"/>
              <w:adjustRightInd w:val="0"/>
              <w:spacing w:line="226" w:lineRule="auto"/>
              <w:cnfStyle w:val="100000000000" w:firstRow="1" w:lastRow="0" w:firstColumn="0" w:lastColumn="0" w:oddVBand="0" w:evenVBand="0" w:oddHBand="0" w:evenHBand="0" w:firstRowFirstColumn="0" w:firstRowLastColumn="0" w:lastRowFirstColumn="0" w:lastRowLastColumn="0"/>
              <w:rPr>
                <w:spacing w:val="5"/>
                <w:kern w:val="1"/>
                <w:sz w:val="18"/>
              </w:rPr>
            </w:pPr>
            <w:r w:rsidRPr="00E46FB8">
              <w:rPr>
                <w:spacing w:val="5"/>
                <w:kern w:val="1"/>
                <w:sz w:val="18"/>
              </w:rPr>
              <w:t>Associated Tasks</w:t>
            </w:r>
          </w:p>
        </w:tc>
        <w:tc>
          <w:tcPr>
            <w:tcW w:w="1516" w:type="dxa"/>
          </w:tcPr>
          <w:p w14:paraId="27B4791A" w14:textId="00F20ED5" w:rsidR="00E46FB8" w:rsidRPr="00E46FB8" w:rsidRDefault="00E46FB8" w:rsidP="0091341A">
            <w:pPr>
              <w:widowControl w:val="0"/>
              <w:autoSpaceDE w:val="0"/>
              <w:autoSpaceDN w:val="0"/>
              <w:adjustRightInd w:val="0"/>
              <w:spacing w:line="226" w:lineRule="auto"/>
              <w:cnfStyle w:val="100000000000" w:firstRow="1" w:lastRow="0" w:firstColumn="0" w:lastColumn="0" w:oddVBand="0" w:evenVBand="0" w:oddHBand="0" w:evenHBand="0" w:firstRowFirstColumn="0" w:firstRowLastColumn="0" w:lastRowFirstColumn="0" w:lastRowLastColumn="0"/>
              <w:rPr>
                <w:spacing w:val="5"/>
                <w:kern w:val="1"/>
                <w:sz w:val="18"/>
              </w:rPr>
            </w:pPr>
            <w:r w:rsidRPr="00E46FB8">
              <w:rPr>
                <w:spacing w:val="5"/>
                <w:kern w:val="1"/>
                <w:sz w:val="18"/>
              </w:rPr>
              <w:t>Number of Instances</w:t>
            </w:r>
            <w:r w:rsidR="009C603D">
              <w:rPr>
                <w:spacing w:val="5"/>
                <w:kern w:val="1"/>
                <w:sz w:val="18"/>
              </w:rPr>
              <w:t>(train-test)</w:t>
            </w:r>
          </w:p>
        </w:tc>
        <w:tc>
          <w:tcPr>
            <w:tcW w:w="1591" w:type="dxa"/>
          </w:tcPr>
          <w:p w14:paraId="519691F7" w14:textId="0C920BD7" w:rsidR="00E46FB8" w:rsidRPr="00E46FB8" w:rsidRDefault="00E46FB8" w:rsidP="0091341A">
            <w:pPr>
              <w:widowControl w:val="0"/>
              <w:autoSpaceDE w:val="0"/>
              <w:autoSpaceDN w:val="0"/>
              <w:adjustRightInd w:val="0"/>
              <w:spacing w:line="226" w:lineRule="auto"/>
              <w:cnfStyle w:val="100000000000" w:firstRow="1" w:lastRow="0" w:firstColumn="0" w:lastColumn="0" w:oddVBand="0" w:evenVBand="0" w:oddHBand="0" w:evenHBand="0" w:firstRowFirstColumn="0" w:firstRowLastColumn="0" w:lastRowFirstColumn="0" w:lastRowLastColumn="0"/>
              <w:rPr>
                <w:spacing w:val="5"/>
                <w:kern w:val="1"/>
                <w:sz w:val="18"/>
              </w:rPr>
            </w:pPr>
            <w:r w:rsidRPr="00E46FB8">
              <w:rPr>
                <w:spacing w:val="5"/>
                <w:kern w:val="1"/>
                <w:sz w:val="18"/>
              </w:rPr>
              <w:t>Number of Attributes</w:t>
            </w:r>
            <w:r w:rsidR="009C603D">
              <w:rPr>
                <w:spacing w:val="5"/>
                <w:kern w:val="1"/>
                <w:sz w:val="18"/>
              </w:rPr>
              <w:t>(train-test)</w:t>
            </w:r>
          </w:p>
        </w:tc>
      </w:tr>
      <w:tr w:rsidR="00E46FB8" w:rsidRPr="00E46FB8" w14:paraId="541D9EEE" w14:textId="700F45D2" w:rsidTr="00843DD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76" w:type="dxa"/>
          </w:tcPr>
          <w:p w14:paraId="4DBF8D44" w14:textId="3DBF4F5B" w:rsidR="00E46FB8" w:rsidRPr="00123CAA" w:rsidRDefault="000A1767" w:rsidP="00843DD5">
            <w:pPr>
              <w:pStyle w:val="Default"/>
              <w:rPr>
                <w:rFonts w:ascii="Segoe UI" w:hAnsi="Segoe UI" w:cs="Segoe UI"/>
              </w:rPr>
            </w:pPr>
            <w:r>
              <w:rPr>
                <w:spacing w:val="5"/>
                <w:kern w:val="1"/>
                <w:sz w:val="18"/>
              </w:rPr>
              <w:t xml:space="preserve">   </w:t>
            </w:r>
            <w:r w:rsidR="00843DD5">
              <w:rPr>
                <w:spacing w:val="5"/>
                <w:kern w:val="1"/>
                <w:sz w:val="18"/>
              </w:rPr>
              <w:t>Wine</w:t>
            </w:r>
            <w:r w:rsidR="00123CAA" w:rsidRPr="00123CAA">
              <w:rPr>
                <w:spacing w:val="5"/>
                <w:kern w:val="1"/>
                <w:sz w:val="18"/>
              </w:rPr>
              <w:t xml:space="preserve"> </w:t>
            </w:r>
            <w:r>
              <w:rPr>
                <w:spacing w:val="5"/>
                <w:kern w:val="1"/>
                <w:sz w:val="18"/>
              </w:rPr>
              <w:t>Review</w:t>
            </w:r>
          </w:p>
        </w:tc>
        <w:tc>
          <w:tcPr>
            <w:tcW w:w="1461" w:type="dxa"/>
          </w:tcPr>
          <w:p w14:paraId="489B4C29" w14:textId="11F78E0E" w:rsidR="00E46FB8" w:rsidRPr="00E46FB8" w:rsidRDefault="00E46FB8" w:rsidP="0091341A">
            <w:pPr>
              <w:widowControl w:val="0"/>
              <w:autoSpaceDE w:val="0"/>
              <w:autoSpaceDN w:val="0"/>
              <w:adjustRightInd w:val="0"/>
              <w:spacing w:line="226" w:lineRule="auto"/>
              <w:cnfStyle w:val="000000100000" w:firstRow="0" w:lastRow="0" w:firstColumn="0" w:lastColumn="0" w:oddVBand="0" w:evenVBand="0" w:oddHBand="1" w:evenHBand="0" w:firstRowFirstColumn="0" w:firstRowLastColumn="0" w:lastRowFirstColumn="0" w:lastRowLastColumn="0"/>
              <w:rPr>
                <w:spacing w:val="5"/>
                <w:kern w:val="1"/>
                <w:sz w:val="18"/>
              </w:rPr>
            </w:pPr>
            <w:r w:rsidRPr="00E46FB8">
              <w:rPr>
                <w:spacing w:val="5"/>
                <w:kern w:val="1"/>
                <w:sz w:val="18"/>
              </w:rPr>
              <w:t>Multivariate</w:t>
            </w:r>
          </w:p>
        </w:tc>
        <w:tc>
          <w:tcPr>
            <w:tcW w:w="1461" w:type="dxa"/>
          </w:tcPr>
          <w:p w14:paraId="08C58E4D" w14:textId="71C5D849" w:rsidR="00E46FB8" w:rsidRPr="00E46FB8" w:rsidRDefault="00E46FB8" w:rsidP="0091341A">
            <w:pPr>
              <w:widowControl w:val="0"/>
              <w:autoSpaceDE w:val="0"/>
              <w:autoSpaceDN w:val="0"/>
              <w:adjustRightInd w:val="0"/>
              <w:spacing w:line="226" w:lineRule="auto"/>
              <w:cnfStyle w:val="000000100000" w:firstRow="0" w:lastRow="0" w:firstColumn="0" w:lastColumn="0" w:oddVBand="0" w:evenVBand="0" w:oddHBand="1" w:evenHBand="0" w:firstRowFirstColumn="0" w:firstRowLastColumn="0" w:lastRowFirstColumn="0" w:lastRowLastColumn="0"/>
              <w:rPr>
                <w:spacing w:val="5"/>
                <w:kern w:val="1"/>
                <w:sz w:val="18"/>
              </w:rPr>
            </w:pPr>
            <w:r w:rsidRPr="00E46FB8">
              <w:rPr>
                <w:spacing w:val="5"/>
                <w:kern w:val="1"/>
                <w:sz w:val="18"/>
              </w:rPr>
              <w:t>Real</w:t>
            </w:r>
          </w:p>
        </w:tc>
        <w:tc>
          <w:tcPr>
            <w:tcW w:w="1086" w:type="dxa"/>
          </w:tcPr>
          <w:p w14:paraId="1DF0C570" w14:textId="17536029" w:rsidR="00E46FB8" w:rsidRPr="00E46FB8" w:rsidRDefault="000A1767" w:rsidP="0091341A">
            <w:pPr>
              <w:widowControl w:val="0"/>
              <w:autoSpaceDE w:val="0"/>
              <w:autoSpaceDN w:val="0"/>
              <w:adjustRightInd w:val="0"/>
              <w:spacing w:line="226" w:lineRule="auto"/>
              <w:cnfStyle w:val="000000100000" w:firstRow="0" w:lastRow="0" w:firstColumn="0" w:lastColumn="0" w:oddVBand="0" w:evenVBand="0" w:oddHBand="1" w:evenHBand="0" w:firstRowFirstColumn="0" w:firstRowLastColumn="0" w:lastRowFirstColumn="0" w:lastRowLastColumn="0"/>
              <w:rPr>
                <w:spacing w:val="5"/>
                <w:kern w:val="1"/>
                <w:sz w:val="18"/>
              </w:rPr>
            </w:pPr>
            <w:r>
              <w:rPr>
                <w:spacing w:val="5"/>
                <w:kern w:val="1"/>
                <w:sz w:val="18"/>
              </w:rPr>
              <w:t>Regression</w:t>
            </w:r>
          </w:p>
        </w:tc>
        <w:tc>
          <w:tcPr>
            <w:tcW w:w="1516" w:type="dxa"/>
          </w:tcPr>
          <w:p w14:paraId="38D32CA2" w14:textId="29BA2AC9" w:rsidR="00E46FB8" w:rsidRPr="00E46FB8" w:rsidRDefault="00843DD5" w:rsidP="0091341A">
            <w:pPr>
              <w:widowControl w:val="0"/>
              <w:autoSpaceDE w:val="0"/>
              <w:autoSpaceDN w:val="0"/>
              <w:adjustRightInd w:val="0"/>
              <w:spacing w:line="226" w:lineRule="auto"/>
              <w:cnfStyle w:val="000000100000" w:firstRow="0" w:lastRow="0" w:firstColumn="0" w:lastColumn="0" w:oddVBand="0" w:evenVBand="0" w:oddHBand="1" w:evenHBand="0" w:firstRowFirstColumn="0" w:firstRowLastColumn="0" w:lastRowFirstColumn="0" w:lastRowLastColumn="0"/>
              <w:rPr>
                <w:spacing w:val="5"/>
                <w:kern w:val="1"/>
                <w:sz w:val="18"/>
              </w:rPr>
            </w:pPr>
            <w:r>
              <w:rPr>
                <w:spacing w:val="5"/>
                <w:kern w:val="1"/>
                <w:sz w:val="18"/>
              </w:rPr>
              <w:t>150930</w:t>
            </w:r>
          </w:p>
        </w:tc>
        <w:tc>
          <w:tcPr>
            <w:tcW w:w="1591" w:type="dxa"/>
          </w:tcPr>
          <w:p w14:paraId="18641F9E" w14:textId="2503EC8C" w:rsidR="00E46FB8" w:rsidRPr="00E46FB8" w:rsidRDefault="00123CAA" w:rsidP="009C603D">
            <w:pPr>
              <w:widowControl w:val="0"/>
              <w:autoSpaceDE w:val="0"/>
              <w:autoSpaceDN w:val="0"/>
              <w:adjustRightInd w:val="0"/>
              <w:spacing w:line="226" w:lineRule="auto"/>
              <w:cnfStyle w:val="000000100000" w:firstRow="0" w:lastRow="0" w:firstColumn="0" w:lastColumn="0" w:oddVBand="0" w:evenVBand="0" w:oddHBand="1" w:evenHBand="0" w:firstRowFirstColumn="0" w:firstRowLastColumn="0" w:lastRowFirstColumn="0" w:lastRowLastColumn="0"/>
              <w:rPr>
                <w:spacing w:val="5"/>
                <w:kern w:val="1"/>
                <w:sz w:val="18"/>
              </w:rPr>
            </w:pPr>
            <w:r>
              <w:rPr>
                <w:spacing w:val="5"/>
                <w:kern w:val="1"/>
                <w:sz w:val="18"/>
              </w:rPr>
              <w:t>1</w:t>
            </w:r>
            <w:r w:rsidR="00843DD5">
              <w:rPr>
                <w:spacing w:val="5"/>
                <w:kern w:val="1"/>
                <w:sz w:val="18"/>
              </w:rPr>
              <w:t>1</w:t>
            </w:r>
          </w:p>
        </w:tc>
      </w:tr>
    </w:tbl>
    <w:p w14:paraId="3C09EA7C" w14:textId="77777777" w:rsidR="00151225" w:rsidRDefault="00151225">
      <w:pPr>
        <w:widowControl w:val="0"/>
        <w:autoSpaceDE w:val="0"/>
        <w:autoSpaceDN w:val="0"/>
        <w:adjustRightInd w:val="0"/>
        <w:rPr>
          <w:b/>
          <w:bCs/>
          <w:spacing w:val="24"/>
          <w:kern w:val="1"/>
        </w:rPr>
      </w:pPr>
    </w:p>
    <w:p w14:paraId="4D5C9E41" w14:textId="196EB7AD" w:rsidR="002D0824" w:rsidRPr="00485225" w:rsidRDefault="0045717B" w:rsidP="00485225">
      <w:pPr>
        <w:pStyle w:val="Paragraphedeliste"/>
        <w:widowControl w:val="0"/>
        <w:numPr>
          <w:ilvl w:val="1"/>
          <w:numId w:val="21"/>
        </w:numPr>
        <w:autoSpaceDE w:val="0"/>
        <w:autoSpaceDN w:val="0"/>
        <w:adjustRightInd w:val="0"/>
        <w:rPr>
          <w:b/>
          <w:bCs/>
          <w:spacing w:val="24"/>
          <w:kern w:val="1"/>
        </w:rPr>
      </w:pPr>
      <w:r w:rsidRPr="00485225">
        <w:rPr>
          <w:b/>
          <w:bCs/>
          <w:spacing w:val="24"/>
          <w:kern w:val="1"/>
        </w:rPr>
        <w:t>Data</w:t>
      </w:r>
      <w:r w:rsidR="00211432" w:rsidRPr="00485225">
        <w:rPr>
          <w:b/>
          <w:bCs/>
          <w:spacing w:val="24"/>
          <w:kern w:val="1"/>
        </w:rPr>
        <w:t xml:space="preserve"> characteristics</w:t>
      </w:r>
    </w:p>
    <w:p w14:paraId="13D9CD86" w14:textId="77777777" w:rsidR="00485225" w:rsidRPr="00485225" w:rsidRDefault="00485225" w:rsidP="00485225">
      <w:pPr>
        <w:pStyle w:val="Paragraphedeliste"/>
        <w:widowControl w:val="0"/>
        <w:autoSpaceDE w:val="0"/>
        <w:autoSpaceDN w:val="0"/>
        <w:adjustRightInd w:val="0"/>
        <w:rPr>
          <w:b/>
          <w:bCs/>
          <w:spacing w:val="24"/>
          <w:kern w:val="1"/>
        </w:rPr>
      </w:pPr>
    </w:p>
    <w:p w14:paraId="1A0BA8BF" w14:textId="519A1AAE" w:rsidR="005405F4" w:rsidRDefault="00494244" w:rsidP="008B72CD">
      <w:pPr>
        <w:autoSpaceDE w:val="0"/>
        <w:autoSpaceDN w:val="0"/>
        <w:adjustRightInd w:val="0"/>
        <w:jc w:val="both"/>
        <w:rPr>
          <w:spacing w:val="5"/>
          <w:kern w:val="1"/>
        </w:rPr>
      </w:pPr>
      <w:r>
        <w:rPr>
          <w:spacing w:val="5"/>
          <w:kern w:val="1"/>
        </w:rPr>
        <w:lastRenderedPageBreak/>
        <w:t xml:space="preserve">This </w:t>
      </w:r>
      <w:r w:rsidR="005405F4" w:rsidRPr="005405F4">
        <w:rPr>
          <w:spacing w:val="5"/>
          <w:kern w:val="1"/>
        </w:rPr>
        <w:t>time,</w:t>
      </w:r>
      <w:r w:rsidR="005817E2" w:rsidRPr="005817E2">
        <w:t xml:space="preserve"> </w:t>
      </w:r>
      <w:r w:rsidR="00A64FCE">
        <w:rPr>
          <w:spacing w:val="5"/>
          <w:kern w:val="1"/>
        </w:rPr>
        <w:t>we</w:t>
      </w:r>
      <w:r w:rsidR="005817E2" w:rsidRPr="005817E2">
        <w:rPr>
          <w:spacing w:val="5"/>
          <w:kern w:val="1"/>
        </w:rPr>
        <w:t xml:space="preserve"> can showcase the practical applications of </w:t>
      </w:r>
      <w:r>
        <w:rPr>
          <w:spacing w:val="5"/>
          <w:kern w:val="1"/>
        </w:rPr>
        <w:t>machine learning techniques on the wine</w:t>
      </w:r>
      <w:r w:rsidR="005817E2" w:rsidRPr="005817E2">
        <w:rPr>
          <w:spacing w:val="5"/>
          <w:kern w:val="1"/>
        </w:rPr>
        <w:t xml:space="preserve"> dataset.</w:t>
      </w:r>
      <w:r w:rsidR="005817E2" w:rsidRPr="005817E2">
        <w:t xml:space="preserve"> </w:t>
      </w:r>
      <w:r w:rsidR="005817E2">
        <w:rPr>
          <w:spacing w:val="5"/>
          <w:kern w:val="1"/>
        </w:rPr>
        <w:t>T</w:t>
      </w:r>
      <w:r w:rsidR="005817E2" w:rsidRPr="005817E2">
        <w:rPr>
          <w:spacing w:val="5"/>
          <w:kern w:val="1"/>
        </w:rPr>
        <w:t xml:space="preserve">he </w:t>
      </w:r>
      <w:r>
        <w:rPr>
          <w:spacing w:val="5"/>
          <w:kern w:val="1"/>
        </w:rPr>
        <w:t>Wine</w:t>
      </w:r>
      <w:r w:rsidR="005817E2" w:rsidRPr="005817E2">
        <w:rPr>
          <w:spacing w:val="5"/>
          <w:kern w:val="1"/>
        </w:rPr>
        <w:t xml:space="preserve"> dataset provides a valuable opportunity to explore the application of </w:t>
      </w:r>
      <w:r>
        <w:rPr>
          <w:spacing w:val="5"/>
          <w:kern w:val="1"/>
        </w:rPr>
        <w:t>machine</w:t>
      </w:r>
      <w:r w:rsidR="005817E2" w:rsidRPr="005817E2">
        <w:rPr>
          <w:spacing w:val="5"/>
          <w:kern w:val="1"/>
        </w:rPr>
        <w:t xml:space="preserve"> learning techniques in a practical setting.</w:t>
      </w:r>
    </w:p>
    <w:p w14:paraId="2E4D263A" w14:textId="77777777" w:rsidR="005405F4" w:rsidRDefault="005405F4" w:rsidP="008B72CD">
      <w:pPr>
        <w:autoSpaceDE w:val="0"/>
        <w:autoSpaceDN w:val="0"/>
        <w:adjustRightInd w:val="0"/>
        <w:jc w:val="both"/>
        <w:rPr>
          <w:spacing w:val="5"/>
          <w:kern w:val="1"/>
        </w:rPr>
      </w:pPr>
    </w:p>
    <w:p w14:paraId="0E4F88B0" w14:textId="4C386FFC" w:rsidR="00517AAD" w:rsidRDefault="00517AAD" w:rsidP="008B72CD">
      <w:pPr>
        <w:autoSpaceDE w:val="0"/>
        <w:autoSpaceDN w:val="0"/>
        <w:adjustRightInd w:val="0"/>
        <w:jc w:val="both"/>
        <w:rPr>
          <w:spacing w:val="5"/>
          <w:kern w:val="1"/>
        </w:rPr>
      </w:pPr>
      <w:r w:rsidRPr="00517AAD">
        <w:rPr>
          <w:spacing w:val="5"/>
          <w:kern w:val="1"/>
        </w:rPr>
        <w:t>Screenshots of the data are provi</w:t>
      </w:r>
      <w:r w:rsidR="00494244">
        <w:rPr>
          <w:spacing w:val="5"/>
          <w:kern w:val="1"/>
        </w:rPr>
        <w:t>ded in Figure 1-1</w:t>
      </w:r>
      <w:r w:rsidR="005817E2">
        <w:rPr>
          <w:spacing w:val="5"/>
          <w:kern w:val="1"/>
        </w:rPr>
        <w:t>.</w:t>
      </w:r>
    </w:p>
    <w:p w14:paraId="5B08ABA3" w14:textId="77777777" w:rsidR="00117B00" w:rsidRDefault="00117B00" w:rsidP="008B72CD">
      <w:pPr>
        <w:autoSpaceDE w:val="0"/>
        <w:autoSpaceDN w:val="0"/>
        <w:adjustRightInd w:val="0"/>
        <w:jc w:val="both"/>
        <w:rPr>
          <w:spacing w:val="5"/>
          <w:kern w:val="1"/>
        </w:rPr>
      </w:pPr>
    </w:p>
    <w:p w14:paraId="79D0061B" w14:textId="64AA1BDD" w:rsidR="005E6FAA" w:rsidRPr="00117B00" w:rsidRDefault="00875009" w:rsidP="00117B00">
      <w:pPr>
        <w:rPr>
          <w:spacing w:val="5"/>
          <w:kern w:val="1"/>
        </w:rPr>
      </w:pPr>
      <w:r w:rsidRPr="00875009">
        <w:rPr>
          <w:noProof/>
          <w:lang w:val="en-CA" w:eastAsia="zh-CN"/>
        </w:rPr>
        <w:drawing>
          <wp:inline distT="0" distB="0" distL="0" distR="0" wp14:anchorId="6CFBE6F7" wp14:editId="4A4BB589">
            <wp:extent cx="5029200" cy="22110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2211070"/>
                    </a:xfrm>
                    <a:prstGeom prst="rect">
                      <a:avLst/>
                    </a:prstGeom>
                  </pic:spPr>
                </pic:pic>
              </a:graphicData>
            </a:graphic>
          </wp:inline>
        </w:drawing>
      </w:r>
      <w:r w:rsidR="00052816" w:rsidRPr="00052816">
        <w:rPr>
          <w:noProof/>
          <w:lang w:val="en-CA" w:eastAsia="zh-CN"/>
        </w:rPr>
        <w:t xml:space="preserve"> </w:t>
      </w:r>
    </w:p>
    <w:p w14:paraId="3C63AAA9" w14:textId="3366454F" w:rsidR="005E6FAA" w:rsidRDefault="00052816" w:rsidP="007A447F">
      <w:pPr>
        <w:widowControl w:val="0"/>
        <w:autoSpaceDE w:val="0"/>
        <w:autoSpaceDN w:val="0"/>
        <w:adjustRightInd w:val="0"/>
        <w:spacing w:before="120" w:line="226" w:lineRule="auto"/>
        <w:jc w:val="both"/>
        <w:rPr>
          <w:i/>
          <w:iCs/>
          <w:color w:val="000000"/>
          <w:sz w:val="16"/>
          <w:szCs w:val="16"/>
          <w:lang w:val="en-CA"/>
        </w:rPr>
      </w:pPr>
      <w:r>
        <w:rPr>
          <w:i/>
          <w:iCs/>
          <w:color w:val="000000"/>
          <w:sz w:val="16"/>
          <w:szCs w:val="16"/>
          <w:lang w:val="en-CA"/>
        </w:rPr>
        <w:t xml:space="preserve">                         </w:t>
      </w:r>
      <w:r w:rsidR="00347731">
        <w:rPr>
          <w:i/>
          <w:iCs/>
          <w:color w:val="000000"/>
          <w:lang w:val="en-CA"/>
        </w:rPr>
        <w:t>Figure 1-</w:t>
      </w:r>
      <w:r w:rsidR="00347731" w:rsidRPr="003F2964">
        <w:rPr>
          <w:i/>
          <w:iCs/>
          <w:color w:val="000000"/>
          <w:lang w:val="en-CA"/>
        </w:rPr>
        <w:t>1</w:t>
      </w:r>
      <w:r w:rsidR="007A447F" w:rsidRPr="007A447F">
        <w:rPr>
          <w:i/>
          <w:iCs/>
          <w:color w:val="000000"/>
          <w:sz w:val="16"/>
          <w:szCs w:val="16"/>
          <w:lang w:val="en-CA"/>
        </w:rPr>
        <w:t xml:space="preserve">: </w:t>
      </w:r>
      <w:r w:rsidR="00A15A4B">
        <w:rPr>
          <w:i/>
          <w:iCs/>
          <w:color w:val="000000"/>
          <w:sz w:val="16"/>
          <w:szCs w:val="16"/>
          <w:lang w:val="en-CA"/>
        </w:rPr>
        <w:t>Wine</w:t>
      </w:r>
      <w:r w:rsidR="005E6FAA">
        <w:rPr>
          <w:i/>
          <w:iCs/>
          <w:color w:val="000000"/>
          <w:sz w:val="16"/>
          <w:szCs w:val="16"/>
          <w:lang w:val="en-CA"/>
        </w:rPr>
        <w:t xml:space="preserve"> </w:t>
      </w:r>
      <w:r w:rsidR="00F80D6F">
        <w:rPr>
          <w:i/>
          <w:iCs/>
          <w:color w:val="000000"/>
          <w:sz w:val="16"/>
          <w:szCs w:val="16"/>
          <w:lang w:val="en-CA"/>
        </w:rPr>
        <w:t>train</w:t>
      </w:r>
      <w:r w:rsidR="005E6FAA">
        <w:rPr>
          <w:i/>
          <w:iCs/>
          <w:color w:val="000000"/>
          <w:sz w:val="16"/>
          <w:szCs w:val="16"/>
          <w:lang w:val="en-CA"/>
        </w:rPr>
        <w:t xml:space="preserve"> data</w:t>
      </w:r>
      <w:r w:rsidR="007A447F" w:rsidRPr="007A447F">
        <w:rPr>
          <w:i/>
          <w:iCs/>
          <w:color w:val="000000"/>
          <w:sz w:val="16"/>
          <w:szCs w:val="16"/>
          <w:lang w:val="en-CA"/>
        </w:rPr>
        <w:t>.</w:t>
      </w:r>
    </w:p>
    <w:p w14:paraId="6DC70C72" w14:textId="2E48C731" w:rsidR="005E6FAA" w:rsidRDefault="005E6FAA" w:rsidP="007A447F">
      <w:pPr>
        <w:widowControl w:val="0"/>
        <w:autoSpaceDE w:val="0"/>
        <w:autoSpaceDN w:val="0"/>
        <w:adjustRightInd w:val="0"/>
        <w:spacing w:before="120" w:line="226" w:lineRule="auto"/>
        <w:jc w:val="both"/>
        <w:rPr>
          <w:i/>
          <w:iCs/>
          <w:color w:val="000000"/>
          <w:sz w:val="16"/>
          <w:szCs w:val="16"/>
          <w:lang w:val="en-CA"/>
        </w:rPr>
      </w:pPr>
    </w:p>
    <w:p w14:paraId="70CA4B0A" w14:textId="1F112FD4" w:rsidR="00CB7755" w:rsidRPr="00CB7755" w:rsidRDefault="00735F4A" w:rsidP="00CB7755">
      <w:pPr>
        <w:pStyle w:val="Paragraphedeliste"/>
        <w:widowControl w:val="0"/>
        <w:numPr>
          <w:ilvl w:val="1"/>
          <w:numId w:val="21"/>
        </w:numPr>
        <w:autoSpaceDE w:val="0"/>
        <w:autoSpaceDN w:val="0"/>
        <w:adjustRightInd w:val="0"/>
        <w:rPr>
          <w:b/>
          <w:bCs/>
          <w:spacing w:val="24"/>
          <w:kern w:val="1"/>
        </w:rPr>
      </w:pPr>
      <w:r>
        <w:rPr>
          <w:b/>
          <w:bCs/>
          <w:spacing w:val="24"/>
          <w:kern w:val="1"/>
        </w:rPr>
        <w:t xml:space="preserve">What </w:t>
      </w:r>
      <w:r w:rsidR="00CB7755" w:rsidRPr="00CB7755">
        <w:rPr>
          <w:b/>
          <w:bCs/>
          <w:spacing w:val="24"/>
          <w:kern w:val="1"/>
        </w:rPr>
        <w:t>problems</w:t>
      </w:r>
      <w:r>
        <w:rPr>
          <w:b/>
          <w:bCs/>
          <w:spacing w:val="24"/>
          <w:kern w:val="1"/>
        </w:rPr>
        <w:t xml:space="preserve"> you want to explore</w:t>
      </w:r>
      <w:r w:rsidR="005E6FAA" w:rsidRPr="00CB7755">
        <w:rPr>
          <w:b/>
          <w:bCs/>
          <w:spacing w:val="24"/>
          <w:kern w:val="1"/>
        </w:rPr>
        <w:t>?</w:t>
      </w:r>
    </w:p>
    <w:p w14:paraId="050BF554" w14:textId="260A4E60" w:rsidR="009F273A" w:rsidRDefault="009F273A" w:rsidP="007A447F">
      <w:pPr>
        <w:widowControl w:val="0"/>
        <w:autoSpaceDE w:val="0"/>
        <w:autoSpaceDN w:val="0"/>
        <w:adjustRightInd w:val="0"/>
        <w:spacing w:before="120" w:line="226" w:lineRule="auto"/>
        <w:jc w:val="both"/>
        <w:rPr>
          <w:color w:val="000000"/>
          <w:lang w:val="en-CA"/>
        </w:rPr>
      </w:pPr>
      <w:r w:rsidRPr="009F273A">
        <w:rPr>
          <w:spacing w:val="5"/>
          <w:kern w:val="1"/>
        </w:rPr>
        <w:t xml:space="preserve">In this </w:t>
      </w:r>
      <w:r w:rsidR="000A1767">
        <w:rPr>
          <w:spacing w:val="5"/>
          <w:kern w:val="1"/>
        </w:rPr>
        <w:t>project</w:t>
      </w:r>
      <w:r w:rsidRPr="009F273A">
        <w:rPr>
          <w:spacing w:val="5"/>
          <w:kern w:val="1"/>
        </w:rPr>
        <w:t>, we aim to investigate the significance of wine features in achieving desirable outcomes using machine learning models as a substitute for human tasks. We employed three different algorithms to perform this analysis and will compare their performance to determine which algorithm is most effective. Ultimately, our goal is to identify the most important wine features that can be used to obtain promising results through the use of machine learning techniques.</w:t>
      </w:r>
    </w:p>
    <w:p w14:paraId="7FFC7F6F" w14:textId="4B0B3E06" w:rsidR="00F36D19" w:rsidRPr="00F36D19" w:rsidRDefault="00F36D19" w:rsidP="007A447F">
      <w:pPr>
        <w:widowControl w:val="0"/>
        <w:autoSpaceDE w:val="0"/>
        <w:autoSpaceDN w:val="0"/>
        <w:adjustRightInd w:val="0"/>
        <w:spacing w:before="120" w:line="226" w:lineRule="auto"/>
        <w:jc w:val="both"/>
        <w:rPr>
          <w:spacing w:val="5"/>
          <w:kern w:val="1"/>
        </w:rPr>
      </w:pPr>
    </w:p>
    <w:p w14:paraId="49EEE9AF" w14:textId="1CA5CF2C" w:rsidR="002D0824" w:rsidRDefault="002D0824">
      <w:pPr>
        <w:widowControl w:val="0"/>
        <w:autoSpaceDE w:val="0"/>
        <w:autoSpaceDN w:val="0"/>
        <w:adjustRightInd w:val="0"/>
        <w:rPr>
          <w:b/>
          <w:bCs/>
          <w:spacing w:val="24"/>
          <w:kern w:val="1"/>
        </w:rPr>
      </w:pPr>
      <w:r>
        <w:rPr>
          <w:b/>
          <w:bCs/>
          <w:spacing w:val="24"/>
          <w:kern w:val="1"/>
        </w:rPr>
        <w:t>1.</w:t>
      </w:r>
      <w:r w:rsidR="005E6FAA">
        <w:rPr>
          <w:b/>
          <w:bCs/>
          <w:spacing w:val="24"/>
          <w:kern w:val="1"/>
        </w:rPr>
        <w:t>3</w:t>
      </w:r>
      <w:r>
        <w:rPr>
          <w:b/>
          <w:bCs/>
          <w:spacing w:val="24"/>
          <w:kern w:val="1"/>
        </w:rPr>
        <w:t xml:space="preserve"> </w:t>
      </w:r>
      <w:r>
        <w:rPr>
          <w:b/>
          <w:bCs/>
          <w:spacing w:val="24"/>
          <w:kern w:val="1"/>
        </w:rPr>
        <w:tab/>
      </w:r>
      <w:r w:rsidR="00211432">
        <w:rPr>
          <w:b/>
          <w:bCs/>
          <w:spacing w:val="24"/>
          <w:kern w:val="1"/>
        </w:rPr>
        <w:t>Wh</w:t>
      </w:r>
      <w:r w:rsidR="003F2964">
        <w:rPr>
          <w:b/>
          <w:bCs/>
          <w:spacing w:val="24"/>
          <w:kern w:val="1"/>
        </w:rPr>
        <w:t xml:space="preserve">y are these </w:t>
      </w:r>
      <w:r w:rsidR="00117B00">
        <w:rPr>
          <w:b/>
          <w:bCs/>
          <w:spacing w:val="24"/>
          <w:kern w:val="1"/>
        </w:rPr>
        <w:t>problems</w:t>
      </w:r>
      <w:r w:rsidR="0044663F">
        <w:rPr>
          <w:b/>
          <w:bCs/>
          <w:spacing w:val="24"/>
          <w:kern w:val="1"/>
        </w:rPr>
        <w:t xml:space="preserve"> or </w:t>
      </w:r>
      <w:r w:rsidR="003F2964">
        <w:rPr>
          <w:b/>
          <w:bCs/>
          <w:spacing w:val="24"/>
          <w:kern w:val="1"/>
        </w:rPr>
        <w:t>dataset</w:t>
      </w:r>
      <w:r w:rsidR="0044663F">
        <w:rPr>
          <w:b/>
          <w:bCs/>
          <w:spacing w:val="24"/>
          <w:kern w:val="1"/>
        </w:rPr>
        <w:t xml:space="preserve"> interesting</w:t>
      </w:r>
      <w:r w:rsidR="00211432">
        <w:rPr>
          <w:b/>
          <w:bCs/>
          <w:spacing w:val="24"/>
          <w:kern w:val="1"/>
        </w:rPr>
        <w:t>?</w:t>
      </w:r>
    </w:p>
    <w:p w14:paraId="66879478" w14:textId="2438D383" w:rsidR="00DE2CFE" w:rsidRPr="00BD3E00" w:rsidRDefault="00634FFE" w:rsidP="00DE2CFE">
      <w:pPr>
        <w:widowControl w:val="0"/>
        <w:autoSpaceDE w:val="0"/>
        <w:autoSpaceDN w:val="0"/>
        <w:adjustRightInd w:val="0"/>
        <w:spacing w:before="120" w:line="226" w:lineRule="auto"/>
        <w:jc w:val="both"/>
        <w:rPr>
          <w:spacing w:val="5"/>
          <w:kern w:val="1"/>
        </w:rPr>
      </w:pPr>
      <w:r>
        <w:rPr>
          <w:spacing w:val="5"/>
          <w:kern w:val="1"/>
        </w:rPr>
        <w:t>T</w:t>
      </w:r>
      <w:r w:rsidRPr="00DE2CFE">
        <w:rPr>
          <w:spacing w:val="5"/>
          <w:kern w:val="1"/>
        </w:rPr>
        <w:t>he wine dataset is interesting because it provides a rich source of information for exploring the world of wine and developing machine learning models for wine recommendations.</w:t>
      </w:r>
      <w:r w:rsidR="00DE2CFE" w:rsidRPr="00BD3E00">
        <w:rPr>
          <w:spacing w:val="5"/>
          <w:kern w:val="1"/>
        </w:rPr>
        <w:t xml:space="preserve"> This dataset is interesting for </w:t>
      </w:r>
      <w:r w:rsidR="000A1767">
        <w:rPr>
          <w:spacing w:val="5"/>
          <w:kern w:val="1"/>
        </w:rPr>
        <w:t>two</w:t>
      </w:r>
      <w:r w:rsidR="00DE2CFE" w:rsidRPr="00BD3E00">
        <w:rPr>
          <w:spacing w:val="5"/>
          <w:kern w:val="1"/>
        </w:rPr>
        <w:t xml:space="preserve"> reasons</w:t>
      </w:r>
      <w:r w:rsidR="000A1767">
        <w:rPr>
          <w:spacing w:val="5"/>
          <w:kern w:val="1"/>
        </w:rPr>
        <w:t xml:space="preserve"> below</w:t>
      </w:r>
      <w:r w:rsidR="00DE2CFE" w:rsidRPr="00BD3E00">
        <w:rPr>
          <w:spacing w:val="5"/>
          <w:kern w:val="1"/>
        </w:rPr>
        <w:t>:</w:t>
      </w:r>
    </w:p>
    <w:p w14:paraId="7A579B01" w14:textId="26E1FCD7" w:rsidR="00DE2CFE" w:rsidRPr="00BD3E00" w:rsidRDefault="00DE2CFE" w:rsidP="00DE2CFE">
      <w:pPr>
        <w:widowControl w:val="0"/>
        <w:autoSpaceDE w:val="0"/>
        <w:autoSpaceDN w:val="0"/>
        <w:adjustRightInd w:val="0"/>
        <w:spacing w:before="120" w:line="226" w:lineRule="auto"/>
        <w:jc w:val="both"/>
        <w:rPr>
          <w:spacing w:val="5"/>
          <w:kern w:val="1"/>
        </w:rPr>
      </w:pPr>
      <w:r w:rsidRPr="00BD3E00">
        <w:rPr>
          <w:spacing w:val="5"/>
          <w:kern w:val="1"/>
        </w:rPr>
        <w:t xml:space="preserve">1)The dataset contains a large number of observations, including different varieties of wine, </w:t>
      </w:r>
      <w:r w:rsidR="00634FFE">
        <w:rPr>
          <w:spacing w:val="5"/>
          <w:kern w:val="1"/>
        </w:rPr>
        <w:t>points</w:t>
      </w:r>
      <w:r w:rsidRPr="00BD3E00">
        <w:rPr>
          <w:spacing w:val="5"/>
          <w:kern w:val="1"/>
        </w:rPr>
        <w:t xml:space="preserve">, and descriptions. </w:t>
      </w:r>
    </w:p>
    <w:p w14:paraId="750A3B51" w14:textId="465EBDAB" w:rsidR="00DE2CFE" w:rsidRDefault="00DE2CFE">
      <w:pPr>
        <w:widowControl w:val="0"/>
        <w:autoSpaceDE w:val="0"/>
        <w:autoSpaceDN w:val="0"/>
        <w:adjustRightInd w:val="0"/>
        <w:spacing w:before="120" w:line="226" w:lineRule="auto"/>
        <w:jc w:val="both"/>
        <w:rPr>
          <w:spacing w:val="5"/>
          <w:kern w:val="1"/>
        </w:rPr>
      </w:pPr>
      <w:r w:rsidRPr="00BD3E00">
        <w:rPr>
          <w:spacing w:val="5"/>
          <w:kern w:val="1"/>
        </w:rPr>
        <w:t xml:space="preserve">2) </w:t>
      </w:r>
      <w:r w:rsidRPr="00DE2CFE">
        <w:rPr>
          <w:spacing w:val="5"/>
          <w:kern w:val="1"/>
        </w:rPr>
        <w:t>The dataset has been cleaned and preprocessed, which makes it easier to work with and reduces the amount of time required for data cleaning and preparation.</w:t>
      </w:r>
    </w:p>
    <w:p w14:paraId="121CFFCB" w14:textId="41A4EC3F" w:rsidR="003F2964" w:rsidRPr="003F2964" w:rsidRDefault="003F2964" w:rsidP="003F2964">
      <w:pPr>
        <w:autoSpaceDE w:val="0"/>
        <w:autoSpaceDN w:val="0"/>
        <w:adjustRightInd w:val="0"/>
        <w:rPr>
          <w:color w:val="000000"/>
          <w:sz w:val="24"/>
          <w:szCs w:val="24"/>
          <w:lang w:val="en-CA"/>
        </w:rPr>
      </w:pPr>
    </w:p>
    <w:p w14:paraId="356581C8" w14:textId="01AF6B9A" w:rsidR="003B7B42" w:rsidRDefault="003F2964" w:rsidP="003F2964">
      <w:pPr>
        <w:pStyle w:val="Paragraphedeliste"/>
        <w:widowControl w:val="0"/>
        <w:numPr>
          <w:ilvl w:val="0"/>
          <w:numId w:val="21"/>
        </w:numPr>
        <w:autoSpaceDE w:val="0"/>
        <w:autoSpaceDN w:val="0"/>
        <w:adjustRightInd w:val="0"/>
        <w:rPr>
          <w:b/>
          <w:bCs/>
          <w:spacing w:val="24"/>
          <w:kern w:val="1"/>
          <w:sz w:val="24"/>
          <w:szCs w:val="24"/>
        </w:rPr>
      </w:pPr>
      <w:r>
        <w:rPr>
          <w:b/>
          <w:bCs/>
          <w:spacing w:val="24"/>
          <w:kern w:val="1"/>
          <w:sz w:val="24"/>
          <w:szCs w:val="24"/>
        </w:rPr>
        <w:t xml:space="preserve"> </w:t>
      </w:r>
      <w:r w:rsidRPr="003F2964">
        <w:rPr>
          <w:b/>
          <w:bCs/>
          <w:spacing w:val="24"/>
          <w:kern w:val="1"/>
          <w:sz w:val="24"/>
          <w:szCs w:val="24"/>
        </w:rPr>
        <w:t>Experiment</w:t>
      </w:r>
    </w:p>
    <w:p w14:paraId="41BFA2E6" w14:textId="77777777" w:rsidR="003F2964" w:rsidRPr="003F2964" w:rsidRDefault="003F2964" w:rsidP="003F2964">
      <w:pPr>
        <w:pStyle w:val="Paragraphedeliste"/>
        <w:widowControl w:val="0"/>
        <w:autoSpaceDE w:val="0"/>
        <w:autoSpaceDN w:val="0"/>
        <w:adjustRightInd w:val="0"/>
        <w:rPr>
          <w:b/>
          <w:bCs/>
          <w:spacing w:val="24"/>
          <w:kern w:val="1"/>
          <w:sz w:val="24"/>
          <w:szCs w:val="24"/>
        </w:rPr>
      </w:pPr>
    </w:p>
    <w:p w14:paraId="606D9068" w14:textId="39E01C78" w:rsidR="003F2964" w:rsidRPr="003F2964" w:rsidRDefault="003F2964" w:rsidP="003F2964">
      <w:pPr>
        <w:widowControl w:val="0"/>
        <w:autoSpaceDE w:val="0"/>
        <w:autoSpaceDN w:val="0"/>
        <w:adjustRightInd w:val="0"/>
        <w:rPr>
          <w:b/>
          <w:bCs/>
          <w:spacing w:val="24"/>
          <w:kern w:val="1"/>
        </w:rPr>
      </w:pPr>
      <w:r>
        <w:rPr>
          <w:b/>
          <w:bCs/>
          <w:spacing w:val="24"/>
          <w:kern w:val="1"/>
        </w:rPr>
        <w:t xml:space="preserve">2.1   </w:t>
      </w:r>
      <w:r w:rsidRPr="003F2964">
        <w:rPr>
          <w:b/>
          <w:bCs/>
          <w:spacing w:val="24"/>
          <w:kern w:val="1"/>
        </w:rPr>
        <w:t>Interesting Facts</w:t>
      </w:r>
    </w:p>
    <w:p w14:paraId="1F8703D1" w14:textId="200E4D86" w:rsidR="00B25E46" w:rsidRPr="00B25E46" w:rsidRDefault="00797EC0" w:rsidP="00B25E46">
      <w:pPr>
        <w:widowControl w:val="0"/>
        <w:autoSpaceDE w:val="0"/>
        <w:autoSpaceDN w:val="0"/>
        <w:adjustRightInd w:val="0"/>
        <w:jc w:val="both"/>
        <w:rPr>
          <w:spacing w:val="5"/>
          <w:kern w:val="1"/>
        </w:rPr>
      </w:pPr>
      <w:r w:rsidRPr="00797EC0">
        <w:rPr>
          <w:spacing w:val="5"/>
          <w:kern w:val="1"/>
        </w:rPr>
        <w:t xml:space="preserve">Based on the findings presented in Figure 2-1, </w:t>
      </w:r>
      <w:r w:rsidR="00B25E46">
        <w:rPr>
          <w:spacing w:val="5"/>
          <w:kern w:val="1"/>
        </w:rPr>
        <w:t>this figure</w:t>
      </w:r>
      <w:r w:rsidR="00C425CC" w:rsidRPr="00C425CC">
        <w:rPr>
          <w:spacing w:val="5"/>
          <w:kern w:val="1"/>
        </w:rPr>
        <w:t xml:space="preserve"> give a quick look of the </w:t>
      </w:r>
      <w:r w:rsidR="00B25E46">
        <w:rPr>
          <w:spacing w:val="5"/>
          <w:kern w:val="1"/>
        </w:rPr>
        <w:t>points count</w:t>
      </w:r>
      <w:r w:rsidR="00C425CC" w:rsidRPr="00C425CC">
        <w:rPr>
          <w:spacing w:val="5"/>
          <w:kern w:val="1"/>
        </w:rPr>
        <w:t xml:space="preserve"> dis</w:t>
      </w:r>
      <w:r w:rsidR="00B25E46">
        <w:rPr>
          <w:spacing w:val="5"/>
          <w:kern w:val="1"/>
        </w:rPr>
        <w:t xml:space="preserve">tribution, we could see the most </w:t>
      </w:r>
      <w:r w:rsidR="00B25E46" w:rsidRPr="00B25E46">
        <w:rPr>
          <w:spacing w:val="5"/>
          <w:kern w:val="1"/>
        </w:rPr>
        <w:t xml:space="preserve">points are majorly concentrated between approximately 86-90 points. However, there are some wines which have </w:t>
      </w:r>
      <w:r w:rsidR="00B25E46">
        <w:rPr>
          <w:spacing w:val="5"/>
          <w:kern w:val="1"/>
        </w:rPr>
        <w:t xml:space="preserve">received points less than 82 </w:t>
      </w:r>
      <w:r w:rsidR="00B25E46" w:rsidRPr="00B25E46">
        <w:rPr>
          <w:spacing w:val="5"/>
          <w:kern w:val="1"/>
        </w:rPr>
        <w:t>as well.</w:t>
      </w:r>
    </w:p>
    <w:p w14:paraId="057B9B88" w14:textId="42F3641F" w:rsidR="00B25E46" w:rsidRDefault="00B25E46" w:rsidP="00B25E46">
      <w:pPr>
        <w:widowControl w:val="0"/>
        <w:autoSpaceDE w:val="0"/>
        <w:autoSpaceDN w:val="0"/>
        <w:adjustRightInd w:val="0"/>
        <w:jc w:val="both"/>
        <w:rPr>
          <w:spacing w:val="5"/>
          <w:kern w:val="1"/>
        </w:rPr>
      </w:pPr>
      <w:r w:rsidRPr="00B25E46">
        <w:rPr>
          <w:spacing w:val="5"/>
          <w:kern w:val="1"/>
        </w:rPr>
        <w:t xml:space="preserve">In </w:t>
      </w:r>
      <w:r w:rsidR="00DE2CFE" w:rsidRPr="00B25E46">
        <w:rPr>
          <w:spacing w:val="5"/>
          <w:kern w:val="1"/>
        </w:rPr>
        <w:t>addition,</w:t>
      </w:r>
      <w:r w:rsidRPr="00B25E46">
        <w:rPr>
          <w:spacing w:val="5"/>
          <w:kern w:val="1"/>
        </w:rPr>
        <w:t xml:space="preserve"> the points </w:t>
      </w:r>
      <w:r w:rsidR="00DE2CFE" w:rsidRPr="00B25E46">
        <w:rPr>
          <w:spacing w:val="5"/>
          <w:kern w:val="1"/>
        </w:rPr>
        <w:t>seem</w:t>
      </w:r>
      <w:r w:rsidRPr="00B25E46">
        <w:rPr>
          <w:spacing w:val="5"/>
          <w:kern w:val="1"/>
        </w:rPr>
        <w:t xml:space="preserve"> to follow a bell shaped normal distribution curve.</w:t>
      </w:r>
    </w:p>
    <w:p w14:paraId="1E9440DA" w14:textId="07A8E3A9" w:rsidR="000F75BD" w:rsidRDefault="000F75BD" w:rsidP="00797EC0">
      <w:pPr>
        <w:widowControl w:val="0"/>
        <w:autoSpaceDE w:val="0"/>
        <w:autoSpaceDN w:val="0"/>
        <w:adjustRightInd w:val="0"/>
        <w:jc w:val="both"/>
        <w:rPr>
          <w:spacing w:val="5"/>
          <w:kern w:val="1"/>
        </w:rPr>
      </w:pPr>
    </w:p>
    <w:p w14:paraId="3F027192" w14:textId="17FEF3E3" w:rsidR="00C425CC" w:rsidRDefault="00C425CC" w:rsidP="00C425CC">
      <w:pPr>
        <w:widowControl w:val="0"/>
        <w:autoSpaceDE w:val="0"/>
        <w:autoSpaceDN w:val="0"/>
        <w:adjustRightInd w:val="0"/>
        <w:jc w:val="both"/>
        <w:rPr>
          <w:spacing w:val="5"/>
          <w:kern w:val="1"/>
        </w:rPr>
      </w:pPr>
      <w:r>
        <w:rPr>
          <w:spacing w:val="5"/>
          <w:kern w:val="1"/>
        </w:rPr>
        <w:t>In Figure 2-2,</w:t>
      </w:r>
      <w:r w:rsidRPr="00C425CC">
        <w:t xml:space="preserve"> </w:t>
      </w:r>
      <w:r w:rsidR="00B25E46" w:rsidRPr="00B25E46">
        <w:rPr>
          <w:spacing w:val="5"/>
          <w:kern w:val="1"/>
        </w:rPr>
        <w:t xml:space="preserve">It can be seen that there is significantly strong positive correlation of price with the points the wine </w:t>
      </w:r>
      <w:r w:rsidR="00DE2CFE" w:rsidRPr="00B25E46">
        <w:rPr>
          <w:spacing w:val="5"/>
          <w:kern w:val="1"/>
        </w:rPr>
        <w:t>gets</w:t>
      </w:r>
      <w:r w:rsidR="00DE2CFE">
        <w:rPr>
          <w:spacing w:val="5"/>
          <w:kern w:val="1"/>
        </w:rPr>
        <w:t>.</w:t>
      </w:r>
      <w:r w:rsidR="00B25E46" w:rsidRPr="00B25E46">
        <w:rPr>
          <w:spacing w:val="5"/>
          <w:kern w:val="1"/>
        </w:rPr>
        <w:t xml:space="preserve"> </w:t>
      </w:r>
      <w:r w:rsidR="00DE2CFE" w:rsidRPr="00B25E46">
        <w:rPr>
          <w:spacing w:val="5"/>
          <w:kern w:val="1"/>
        </w:rPr>
        <w:t>however,</w:t>
      </w:r>
      <w:r w:rsidR="00B25E46" w:rsidRPr="00B25E46">
        <w:rPr>
          <w:spacing w:val="5"/>
          <w:kern w:val="1"/>
        </w:rPr>
        <w:t xml:space="preserve"> there are few cheaper wines who are </w:t>
      </w:r>
      <w:r w:rsidR="00DE2CFE" w:rsidRPr="00B25E46">
        <w:rPr>
          <w:spacing w:val="5"/>
          <w:kern w:val="1"/>
        </w:rPr>
        <w:t>suc</w:t>
      </w:r>
      <w:r w:rsidR="00DE2CFE">
        <w:rPr>
          <w:spacing w:val="5"/>
          <w:kern w:val="1"/>
        </w:rPr>
        <w:t>cessful</w:t>
      </w:r>
      <w:r w:rsidR="00B25E46">
        <w:rPr>
          <w:spacing w:val="5"/>
          <w:kern w:val="1"/>
        </w:rPr>
        <w:t xml:space="preserve"> in getting good points</w:t>
      </w:r>
      <w:r w:rsidRPr="00C425CC">
        <w:rPr>
          <w:spacing w:val="5"/>
          <w:kern w:val="1"/>
        </w:rPr>
        <w:t>.</w:t>
      </w:r>
    </w:p>
    <w:p w14:paraId="6D921FFA" w14:textId="7EE744B2" w:rsidR="00C425CC" w:rsidRDefault="00C425CC" w:rsidP="00797EC0">
      <w:pPr>
        <w:widowControl w:val="0"/>
        <w:autoSpaceDE w:val="0"/>
        <w:autoSpaceDN w:val="0"/>
        <w:adjustRightInd w:val="0"/>
        <w:jc w:val="both"/>
        <w:rPr>
          <w:spacing w:val="5"/>
          <w:kern w:val="1"/>
        </w:rPr>
      </w:pPr>
    </w:p>
    <w:p w14:paraId="3DD2830F" w14:textId="74A251D4" w:rsidR="00C425CC" w:rsidRDefault="008D6367" w:rsidP="00797EC0">
      <w:pPr>
        <w:widowControl w:val="0"/>
        <w:autoSpaceDE w:val="0"/>
        <w:autoSpaceDN w:val="0"/>
        <w:adjustRightInd w:val="0"/>
        <w:jc w:val="both"/>
        <w:rPr>
          <w:spacing w:val="5"/>
          <w:kern w:val="1"/>
        </w:rPr>
      </w:pPr>
      <w:r w:rsidRPr="008D6367">
        <w:rPr>
          <w:noProof/>
          <w:spacing w:val="5"/>
          <w:kern w:val="1"/>
          <w:lang w:val="en-CA" w:eastAsia="zh-CN"/>
        </w:rPr>
        <w:lastRenderedPageBreak/>
        <w:drawing>
          <wp:inline distT="0" distB="0" distL="0" distR="0" wp14:anchorId="26EBCB78" wp14:editId="46887545">
            <wp:extent cx="5029200" cy="18237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1823720"/>
                    </a:xfrm>
                    <a:prstGeom prst="rect">
                      <a:avLst/>
                    </a:prstGeom>
                  </pic:spPr>
                </pic:pic>
              </a:graphicData>
            </a:graphic>
          </wp:inline>
        </w:drawing>
      </w:r>
    </w:p>
    <w:p w14:paraId="4B858AAA" w14:textId="31869CBA" w:rsidR="00B25E46" w:rsidRPr="00AA5EB9" w:rsidRDefault="00B25E46" w:rsidP="00B25E46">
      <w:pPr>
        <w:widowControl w:val="0"/>
        <w:autoSpaceDE w:val="0"/>
        <w:autoSpaceDN w:val="0"/>
        <w:adjustRightInd w:val="0"/>
        <w:jc w:val="both"/>
        <w:rPr>
          <w:spacing w:val="5"/>
          <w:kern w:val="1"/>
        </w:rPr>
      </w:pPr>
      <w:r>
        <w:rPr>
          <w:i/>
          <w:iCs/>
          <w:color w:val="000000"/>
          <w:lang w:val="en-CA"/>
        </w:rPr>
        <w:t xml:space="preserve">               Figure 2-1</w:t>
      </w:r>
      <w:r w:rsidRPr="007A447F">
        <w:rPr>
          <w:i/>
          <w:iCs/>
          <w:color w:val="000000"/>
          <w:sz w:val="16"/>
          <w:szCs w:val="16"/>
          <w:lang w:val="en-CA"/>
        </w:rPr>
        <w:t xml:space="preserve">: </w:t>
      </w:r>
      <w:r>
        <w:rPr>
          <w:i/>
          <w:iCs/>
          <w:color w:val="000000"/>
          <w:sz w:val="16"/>
          <w:szCs w:val="16"/>
          <w:lang w:val="en-CA"/>
        </w:rPr>
        <w:t>Wine- points count distribution data</w:t>
      </w:r>
      <w:r w:rsidRPr="007A447F">
        <w:rPr>
          <w:i/>
          <w:iCs/>
          <w:color w:val="000000"/>
          <w:sz w:val="16"/>
          <w:szCs w:val="16"/>
          <w:lang w:val="en-CA"/>
        </w:rPr>
        <w:t>.</w:t>
      </w:r>
    </w:p>
    <w:p w14:paraId="0C952C30" w14:textId="70F67298" w:rsidR="008D6367" w:rsidRDefault="008D6367" w:rsidP="00797EC0">
      <w:pPr>
        <w:widowControl w:val="0"/>
        <w:autoSpaceDE w:val="0"/>
        <w:autoSpaceDN w:val="0"/>
        <w:adjustRightInd w:val="0"/>
        <w:jc w:val="both"/>
        <w:rPr>
          <w:spacing w:val="5"/>
          <w:kern w:val="1"/>
        </w:rPr>
      </w:pPr>
    </w:p>
    <w:p w14:paraId="00B2298D" w14:textId="67F7BB26" w:rsidR="008D6367" w:rsidRDefault="008D6367" w:rsidP="00797EC0">
      <w:pPr>
        <w:widowControl w:val="0"/>
        <w:autoSpaceDE w:val="0"/>
        <w:autoSpaceDN w:val="0"/>
        <w:adjustRightInd w:val="0"/>
        <w:jc w:val="both"/>
        <w:rPr>
          <w:spacing w:val="5"/>
          <w:kern w:val="1"/>
        </w:rPr>
      </w:pPr>
      <w:r w:rsidRPr="008D6367">
        <w:rPr>
          <w:noProof/>
          <w:spacing w:val="5"/>
          <w:kern w:val="1"/>
          <w:lang w:val="en-CA" w:eastAsia="zh-CN"/>
        </w:rPr>
        <w:drawing>
          <wp:inline distT="0" distB="0" distL="0" distR="0" wp14:anchorId="57EB2ECD" wp14:editId="71B5861A">
            <wp:extent cx="2336165" cy="2137916"/>
            <wp:effectExtent l="0" t="0" r="698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3517" cy="2172098"/>
                    </a:xfrm>
                    <a:prstGeom prst="rect">
                      <a:avLst/>
                    </a:prstGeom>
                  </pic:spPr>
                </pic:pic>
              </a:graphicData>
            </a:graphic>
          </wp:inline>
        </w:drawing>
      </w:r>
      <w:r w:rsidRPr="008D6367">
        <w:rPr>
          <w:noProof/>
          <w:lang w:val="en-CA" w:eastAsia="zh-CN"/>
        </w:rPr>
        <w:t xml:space="preserve"> </w:t>
      </w:r>
      <w:r w:rsidRPr="008D6367">
        <w:rPr>
          <w:noProof/>
          <w:spacing w:val="5"/>
          <w:kern w:val="1"/>
          <w:lang w:val="en-CA" w:eastAsia="zh-CN"/>
        </w:rPr>
        <w:drawing>
          <wp:inline distT="0" distB="0" distL="0" distR="0" wp14:anchorId="6F0FC190" wp14:editId="29C80FD0">
            <wp:extent cx="2576830" cy="21224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759" cy="2149588"/>
                    </a:xfrm>
                    <a:prstGeom prst="rect">
                      <a:avLst/>
                    </a:prstGeom>
                  </pic:spPr>
                </pic:pic>
              </a:graphicData>
            </a:graphic>
          </wp:inline>
        </w:drawing>
      </w:r>
    </w:p>
    <w:p w14:paraId="7AFCE35E" w14:textId="2A24C84F" w:rsidR="000F75BD" w:rsidRPr="00AA5EB9" w:rsidRDefault="000F75BD" w:rsidP="000F75BD">
      <w:pPr>
        <w:widowControl w:val="0"/>
        <w:autoSpaceDE w:val="0"/>
        <w:autoSpaceDN w:val="0"/>
        <w:adjustRightInd w:val="0"/>
        <w:jc w:val="both"/>
        <w:rPr>
          <w:spacing w:val="5"/>
          <w:kern w:val="1"/>
        </w:rPr>
      </w:pPr>
      <w:r>
        <w:rPr>
          <w:i/>
          <w:iCs/>
          <w:color w:val="000000"/>
          <w:lang w:val="en-CA"/>
        </w:rPr>
        <w:t xml:space="preserve">               Figure 2-2</w:t>
      </w:r>
      <w:r w:rsidRPr="007A447F">
        <w:rPr>
          <w:i/>
          <w:iCs/>
          <w:color w:val="000000"/>
          <w:sz w:val="16"/>
          <w:szCs w:val="16"/>
          <w:lang w:val="en-CA"/>
        </w:rPr>
        <w:t xml:space="preserve">: </w:t>
      </w:r>
      <w:r w:rsidR="00B25E46">
        <w:rPr>
          <w:i/>
          <w:iCs/>
          <w:color w:val="000000"/>
          <w:sz w:val="16"/>
          <w:szCs w:val="16"/>
          <w:lang w:val="en-CA"/>
        </w:rPr>
        <w:t>Wine</w:t>
      </w:r>
      <w:r w:rsidR="00B25E46" w:rsidRPr="00F80D6F">
        <w:rPr>
          <w:i/>
          <w:iCs/>
          <w:color w:val="000000"/>
          <w:sz w:val="16"/>
          <w:szCs w:val="16"/>
          <w:lang w:val="en-CA"/>
        </w:rPr>
        <w:t xml:space="preserve"> </w:t>
      </w:r>
      <w:r w:rsidR="00B25E46">
        <w:rPr>
          <w:i/>
          <w:iCs/>
          <w:color w:val="000000"/>
          <w:sz w:val="16"/>
          <w:szCs w:val="16"/>
          <w:lang w:val="en-CA"/>
        </w:rPr>
        <w:t>–</w:t>
      </w:r>
      <w:r>
        <w:rPr>
          <w:i/>
          <w:iCs/>
          <w:color w:val="000000"/>
          <w:sz w:val="16"/>
          <w:szCs w:val="16"/>
          <w:lang w:val="en-CA"/>
        </w:rPr>
        <w:t xml:space="preserve"> </w:t>
      </w:r>
      <w:r w:rsidR="00B25E46">
        <w:rPr>
          <w:i/>
          <w:iCs/>
          <w:color w:val="000000"/>
          <w:sz w:val="16"/>
          <w:szCs w:val="16"/>
          <w:lang w:val="en-CA"/>
        </w:rPr>
        <w:t xml:space="preserve">log price data and </w:t>
      </w:r>
      <w:proofErr w:type="spellStart"/>
      <w:r w:rsidR="00B25E46">
        <w:rPr>
          <w:i/>
          <w:iCs/>
          <w:color w:val="000000"/>
          <w:sz w:val="16"/>
          <w:szCs w:val="16"/>
          <w:lang w:val="en-CA"/>
        </w:rPr>
        <w:t>heatmap</w:t>
      </w:r>
      <w:proofErr w:type="spellEnd"/>
      <w:r w:rsidR="00B25E46">
        <w:rPr>
          <w:i/>
          <w:iCs/>
          <w:color w:val="000000"/>
          <w:sz w:val="16"/>
          <w:szCs w:val="16"/>
          <w:lang w:val="en-CA"/>
        </w:rPr>
        <w:t xml:space="preserve"> for </w:t>
      </w:r>
      <w:proofErr w:type="spellStart"/>
      <w:r w:rsidR="00B25E46">
        <w:rPr>
          <w:i/>
          <w:iCs/>
          <w:color w:val="000000"/>
          <w:sz w:val="16"/>
          <w:szCs w:val="16"/>
          <w:lang w:val="en-CA"/>
        </w:rPr>
        <w:t>logprice</w:t>
      </w:r>
      <w:proofErr w:type="spellEnd"/>
      <w:r w:rsidR="00B25E46">
        <w:rPr>
          <w:i/>
          <w:iCs/>
          <w:color w:val="000000"/>
          <w:sz w:val="16"/>
          <w:szCs w:val="16"/>
          <w:lang w:val="en-CA"/>
        </w:rPr>
        <w:t xml:space="preserve"> and points </w:t>
      </w:r>
      <w:r>
        <w:rPr>
          <w:i/>
          <w:iCs/>
          <w:color w:val="000000"/>
          <w:sz w:val="16"/>
          <w:szCs w:val="16"/>
          <w:lang w:val="en-CA"/>
        </w:rPr>
        <w:t>data</w:t>
      </w:r>
      <w:r w:rsidRPr="007A447F">
        <w:rPr>
          <w:i/>
          <w:iCs/>
          <w:color w:val="000000"/>
          <w:sz w:val="16"/>
          <w:szCs w:val="16"/>
          <w:lang w:val="en-CA"/>
        </w:rPr>
        <w:t>.</w:t>
      </w:r>
    </w:p>
    <w:p w14:paraId="519573C1" w14:textId="4BE6FD93" w:rsidR="005F0480" w:rsidRPr="00B25E46" w:rsidRDefault="005F0480" w:rsidP="003F2964">
      <w:pPr>
        <w:widowControl w:val="0"/>
        <w:autoSpaceDE w:val="0"/>
        <w:autoSpaceDN w:val="0"/>
        <w:adjustRightInd w:val="0"/>
        <w:spacing w:before="120" w:line="226" w:lineRule="auto"/>
        <w:jc w:val="both"/>
        <w:rPr>
          <w:i/>
          <w:iCs/>
          <w:color w:val="000000"/>
          <w:sz w:val="16"/>
          <w:szCs w:val="16"/>
        </w:rPr>
      </w:pPr>
    </w:p>
    <w:p w14:paraId="4A24CA5D" w14:textId="63698AA8" w:rsidR="003F2964" w:rsidRDefault="003F2964" w:rsidP="003F2964">
      <w:pPr>
        <w:pStyle w:val="Paragraphedeliste"/>
        <w:widowControl w:val="0"/>
        <w:numPr>
          <w:ilvl w:val="0"/>
          <w:numId w:val="21"/>
        </w:numPr>
        <w:autoSpaceDE w:val="0"/>
        <w:autoSpaceDN w:val="0"/>
        <w:adjustRightInd w:val="0"/>
        <w:rPr>
          <w:b/>
          <w:bCs/>
          <w:spacing w:val="24"/>
          <w:kern w:val="1"/>
          <w:sz w:val="24"/>
          <w:szCs w:val="24"/>
        </w:rPr>
      </w:pPr>
      <w:r w:rsidRPr="005531CF">
        <w:rPr>
          <w:b/>
          <w:bCs/>
          <w:spacing w:val="24"/>
          <w:kern w:val="1"/>
          <w:sz w:val="24"/>
          <w:szCs w:val="24"/>
        </w:rPr>
        <w:t xml:space="preserve">Problem Description </w:t>
      </w:r>
    </w:p>
    <w:p w14:paraId="62F942DE" w14:textId="77777777" w:rsidR="00DD2E45" w:rsidRPr="00DD2E45" w:rsidRDefault="00DD2E45" w:rsidP="00DD2E45">
      <w:pPr>
        <w:widowControl w:val="0"/>
        <w:autoSpaceDE w:val="0"/>
        <w:autoSpaceDN w:val="0"/>
        <w:adjustRightInd w:val="0"/>
        <w:rPr>
          <w:b/>
          <w:bCs/>
          <w:spacing w:val="24"/>
          <w:kern w:val="1"/>
          <w:sz w:val="24"/>
          <w:szCs w:val="24"/>
        </w:rPr>
      </w:pPr>
    </w:p>
    <w:p w14:paraId="6B433379" w14:textId="5956259A" w:rsidR="00C87D3F" w:rsidRDefault="00AE4F66" w:rsidP="00E91939">
      <w:pPr>
        <w:autoSpaceDE w:val="0"/>
        <w:autoSpaceDN w:val="0"/>
        <w:adjustRightInd w:val="0"/>
        <w:jc w:val="both"/>
        <w:rPr>
          <w:color w:val="000000"/>
          <w:lang w:val="en-CA"/>
        </w:rPr>
      </w:pPr>
      <w:r>
        <w:rPr>
          <w:color w:val="000000"/>
        </w:rPr>
        <w:t>B</w:t>
      </w:r>
      <w:proofErr w:type="spellStart"/>
      <w:r w:rsidRPr="00AE4F66">
        <w:rPr>
          <w:color w:val="000000"/>
          <w:lang w:val="en-CA"/>
        </w:rPr>
        <w:t>efore</w:t>
      </w:r>
      <w:proofErr w:type="spellEnd"/>
      <w:r w:rsidRPr="00AE4F66">
        <w:rPr>
          <w:color w:val="000000"/>
          <w:lang w:val="en-CA"/>
        </w:rPr>
        <w:t xml:space="preserve"> starting to write the report</w:t>
      </w:r>
      <w:r w:rsidR="003F2964" w:rsidRPr="003F2964">
        <w:rPr>
          <w:color w:val="000000"/>
          <w:lang w:val="en-CA"/>
        </w:rPr>
        <w:t>, I f</w:t>
      </w:r>
      <w:r w:rsidR="00DD2E45">
        <w:rPr>
          <w:color w:val="000000"/>
          <w:lang w:val="en-CA"/>
        </w:rPr>
        <w:t>ound the following problems:</w:t>
      </w:r>
    </w:p>
    <w:p w14:paraId="0AD2F793" w14:textId="0A053BC5" w:rsidR="00E91939" w:rsidRPr="00046A5F" w:rsidRDefault="00AE4F66" w:rsidP="00DD2E45">
      <w:pPr>
        <w:autoSpaceDE w:val="0"/>
        <w:autoSpaceDN w:val="0"/>
        <w:adjustRightInd w:val="0"/>
        <w:jc w:val="both"/>
        <w:rPr>
          <w:color w:val="000000"/>
          <w:highlight w:val="yellow"/>
          <w:lang w:val="en-CA"/>
        </w:rPr>
      </w:pPr>
      <w:r>
        <w:rPr>
          <w:color w:val="000000"/>
          <w:lang w:val="en-CA"/>
        </w:rPr>
        <w:t>1)</w:t>
      </w:r>
      <w:r w:rsidR="00DD2E45">
        <w:rPr>
          <w:color w:val="000000"/>
          <w:lang w:val="en-CA"/>
        </w:rPr>
        <w:t xml:space="preserve"> Can we use the algorithm to predict the price of some kind of wine? Using points? And how is the relevant algorithm’s performance like? </w:t>
      </w:r>
    </w:p>
    <w:p w14:paraId="1D426C75" w14:textId="749D61BC" w:rsidR="00AE4F66" w:rsidRDefault="00797EC0" w:rsidP="00E91939">
      <w:pPr>
        <w:autoSpaceDE w:val="0"/>
        <w:autoSpaceDN w:val="0"/>
        <w:adjustRightInd w:val="0"/>
        <w:jc w:val="both"/>
        <w:rPr>
          <w:color w:val="000000"/>
          <w:lang w:val="en-CA"/>
        </w:rPr>
      </w:pPr>
      <w:r w:rsidRPr="00DD2E45">
        <w:rPr>
          <w:color w:val="000000"/>
          <w:lang w:val="en-CA"/>
        </w:rPr>
        <w:t>2)</w:t>
      </w:r>
      <w:r w:rsidR="00DD2E45">
        <w:rPr>
          <w:color w:val="000000"/>
          <w:lang w:val="en-CA"/>
        </w:rPr>
        <w:t xml:space="preserve"> </w:t>
      </w:r>
      <w:r w:rsidR="00E91939" w:rsidRPr="00DD2E45">
        <w:rPr>
          <w:color w:val="000000"/>
          <w:lang w:val="en-CA"/>
        </w:rPr>
        <w:t xml:space="preserve">How to compare the results? If the results are not as match as </w:t>
      </w:r>
      <w:r w:rsidR="000A1767">
        <w:rPr>
          <w:color w:val="000000"/>
          <w:lang w:val="en-CA"/>
        </w:rPr>
        <w:t>we</w:t>
      </w:r>
      <w:r w:rsidR="00E91939" w:rsidRPr="00DD2E45">
        <w:rPr>
          <w:color w:val="000000"/>
          <w:lang w:val="en-CA"/>
        </w:rPr>
        <w:t xml:space="preserve"> expected</w:t>
      </w:r>
      <w:r w:rsidRPr="00DD2E45">
        <w:rPr>
          <w:color w:val="000000"/>
          <w:lang w:val="en-CA"/>
        </w:rPr>
        <w:t>.</w:t>
      </w:r>
      <w:r w:rsidR="00E91939" w:rsidRPr="00DD2E45">
        <w:rPr>
          <w:color w:val="000000"/>
          <w:lang w:val="en-CA"/>
        </w:rPr>
        <w:t xml:space="preserve"> what should we do to next step? </w:t>
      </w:r>
      <w:r w:rsidR="00DD2E45">
        <w:rPr>
          <w:color w:val="000000"/>
          <w:lang w:val="en-CA"/>
        </w:rPr>
        <w:t xml:space="preserve">Is that enough as we only select three algorithms? </w:t>
      </w:r>
    </w:p>
    <w:p w14:paraId="4A1A8CF0" w14:textId="360C7D18" w:rsidR="003F2964" w:rsidRDefault="003F2964" w:rsidP="003F2964">
      <w:pPr>
        <w:autoSpaceDE w:val="0"/>
        <w:autoSpaceDN w:val="0"/>
        <w:adjustRightInd w:val="0"/>
        <w:rPr>
          <w:spacing w:val="5"/>
          <w:kern w:val="1"/>
        </w:rPr>
      </w:pPr>
    </w:p>
    <w:p w14:paraId="7DC8B0FD" w14:textId="797BD444" w:rsidR="003F2964" w:rsidRDefault="00CE7455" w:rsidP="006B0BFD">
      <w:pPr>
        <w:pStyle w:val="Paragraphedeliste"/>
        <w:widowControl w:val="0"/>
        <w:numPr>
          <w:ilvl w:val="0"/>
          <w:numId w:val="21"/>
        </w:numPr>
        <w:autoSpaceDE w:val="0"/>
        <w:autoSpaceDN w:val="0"/>
        <w:adjustRightInd w:val="0"/>
        <w:rPr>
          <w:b/>
          <w:bCs/>
          <w:spacing w:val="24"/>
          <w:kern w:val="1"/>
          <w:sz w:val="24"/>
          <w:szCs w:val="24"/>
        </w:rPr>
      </w:pPr>
      <w:r w:rsidRPr="00CE7455">
        <w:rPr>
          <w:b/>
          <w:bCs/>
          <w:spacing w:val="24"/>
          <w:kern w:val="1"/>
          <w:sz w:val="24"/>
          <w:szCs w:val="24"/>
        </w:rPr>
        <w:t xml:space="preserve">Model Implement </w:t>
      </w:r>
      <w:r>
        <w:rPr>
          <w:b/>
          <w:bCs/>
          <w:spacing w:val="24"/>
          <w:kern w:val="1"/>
          <w:sz w:val="24"/>
          <w:szCs w:val="24"/>
        </w:rPr>
        <w:t xml:space="preserve">and </w:t>
      </w:r>
      <w:r w:rsidR="006B0BFD" w:rsidRPr="006B0BFD">
        <w:rPr>
          <w:b/>
          <w:bCs/>
          <w:spacing w:val="24"/>
          <w:kern w:val="1"/>
          <w:sz w:val="24"/>
          <w:szCs w:val="24"/>
        </w:rPr>
        <w:t>Methodology</w:t>
      </w:r>
    </w:p>
    <w:p w14:paraId="1E8B34E8" w14:textId="77777777" w:rsidR="00CE7455" w:rsidRDefault="00CE7455" w:rsidP="00CE7455">
      <w:pPr>
        <w:pStyle w:val="Paragraphedeliste"/>
        <w:widowControl w:val="0"/>
        <w:autoSpaceDE w:val="0"/>
        <w:autoSpaceDN w:val="0"/>
        <w:adjustRightInd w:val="0"/>
        <w:rPr>
          <w:b/>
          <w:bCs/>
          <w:spacing w:val="24"/>
          <w:kern w:val="1"/>
          <w:sz w:val="24"/>
          <w:szCs w:val="24"/>
        </w:rPr>
      </w:pPr>
    </w:p>
    <w:p w14:paraId="19D7574B" w14:textId="74387212" w:rsidR="00481D7E" w:rsidRDefault="00D74195" w:rsidP="0019421A">
      <w:pPr>
        <w:pStyle w:val="Paragraphedeliste"/>
        <w:numPr>
          <w:ilvl w:val="1"/>
          <w:numId w:val="21"/>
        </w:numPr>
        <w:autoSpaceDE w:val="0"/>
        <w:autoSpaceDN w:val="0"/>
        <w:adjustRightInd w:val="0"/>
        <w:rPr>
          <w:b/>
          <w:bCs/>
          <w:color w:val="000000"/>
          <w:lang w:val="en-CA"/>
        </w:rPr>
      </w:pPr>
      <w:r>
        <w:rPr>
          <w:b/>
          <w:bCs/>
          <w:color w:val="000000"/>
          <w:lang w:val="en-CA"/>
        </w:rPr>
        <w:t>Decision T</w:t>
      </w:r>
      <w:r w:rsidR="00046A5F">
        <w:rPr>
          <w:b/>
          <w:bCs/>
          <w:color w:val="000000"/>
          <w:lang w:val="en-CA"/>
        </w:rPr>
        <w:t xml:space="preserve">ree </w:t>
      </w:r>
      <w:proofErr w:type="spellStart"/>
      <w:r>
        <w:rPr>
          <w:b/>
          <w:bCs/>
          <w:color w:val="000000"/>
          <w:lang w:val="en-CA"/>
        </w:rPr>
        <w:t>Regressor</w:t>
      </w:r>
      <w:proofErr w:type="spellEnd"/>
    </w:p>
    <w:p w14:paraId="2A0C55AA" w14:textId="78249A04" w:rsidR="00A6687D" w:rsidRDefault="00A6687D" w:rsidP="00D74195">
      <w:pPr>
        <w:autoSpaceDE w:val="0"/>
        <w:autoSpaceDN w:val="0"/>
        <w:adjustRightInd w:val="0"/>
        <w:rPr>
          <w:color w:val="000000"/>
          <w:lang w:val="en-CA"/>
        </w:rPr>
      </w:pPr>
    </w:p>
    <w:p w14:paraId="6C693519" w14:textId="32D9E036" w:rsidR="00D74195" w:rsidRPr="00261D4D" w:rsidRDefault="00A6687D" w:rsidP="00A6687D">
      <w:pPr>
        <w:autoSpaceDE w:val="0"/>
        <w:autoSpaceDN w:val="0"/>
        <w:adjustRightInd w:val="0"/>
        <w:jc w:val="both"/>
        <w:rPr>
          <w:color w:val="000000"/>
          <w:lang w:val="en-CA"/>
        </w:rPr>
      </w:pPr>
      <w:r w:rsidRPr="00A6687D">
        <w:rPr>
          <w:color w:val="000000"/>
          <w:lang w:val="en-CA"/>
        </w:rPr>
        <w:t xml:space="preserve">The decision tree </w:t>
      </w:r>
      <w:proofErr w:type="spellStart"/>
      <w:r>
        <w:rPr>
          <w:color w:val="000000"/>
          <w:lang w:val="en-CA"/>
        </w:rPr>
        <w:t>reg</w:t>
      </w:r>
      <w:r w:rsidRPr="00A6687D">
        <w:rPr>
          <w:color w:val="000000"/>
          <w:lang w:val="en-CA"/>
        </w:rPr>
        <w:t>ressor</w:t>
      </w:r>
      <w:proofErr w:type="spellEnd"/>
      <w:r w:rsidRPr="00A6687D">
        <w:rPr>
          <w:color w:val="000000"/>
          <w:lang w:val="en-CA"/>
        </w:rPr>
        <w:t xml:space="preserve"> is a powerful and interpretable algorithm that can handle both numerical and categorical features</w:t>
      </w:r>
      <w:r>
        <w:rPr>
          <w:color w:val="000000"/>
          <w:lang w:val="en-CA"/>
        </w:rPr>
        <w:t xml:space="preserve">, it </w:t>
      </w:r>
      <w:r w:rsidRPr="00A6687D">
        <w:rPr>
          <w:color w:val="000000"/>
          <w:lang w:val="en-CA"/>
        </w:rPr>
        <w:t>is a type of supervised machine learning algorithm used for regression tasks. It is based on the concept of a decision tree, which is a tree-like model of decisions and their possible consequences</w:t>
      </w:r>
      <w:r>
        <w:rPr>
          <w:color w:val="000000"/>
          <w:lang w:val="en-CA"/>
        </w:rPr>
        <w:t>. Please check</w:t>
      </w:r>
      <w:r w:rsidR="00D74195" w:rsidRPr="001D5E9E">
        <w:rPr>
          <w:color w:val="000000"/>
          <w:lang w:val="en-CA"/>
        </w:rPr>
        <w:t xml:space="preserve"> below Figure 4-</w:t>
      </w:r>
      <w:r>
        <w:rPr>
          <w:color w:val="000000"/>
          <w:lang w:val="en-CA"/>
        </w:rPr>
        <w:t xml:space="preserve">1, it showed us the decision tree </w:t>
      </w:r>
      <w:proofErr w:type="spellStart"/>
      <w:r>
        <w:rPr>
          <w:color w:val="000000"/>
          <w:lang w:val="en-CA"/>
        </w:rPr>
        <w:t>regressor</w:t>
      </w:r>
      <w:proofErr w:type="spellEnd"/>
      <w:r>
        <w:rPr>
          <w:color w:val="000000"/>
          <w:lang w:val="en-CA"/>
        </w:rPr>
        <w:t xml:space="preserve"> learning curve.</w:t>
      </w:r>
    </w:p>
    <w:p w14:paraId="1EDDCBE1" w14:textId="63D212A1" w:rsidR="00296AF9" w:rsidRPr="009103B3" w:rsidRDefault="00296AF9" w:rsidP="001D5E9E">
      <w:pPr>
        <w:autoSpaceDE w:val="0"/>
        <w:autoSpaceDN w:val="0"/>
        <w:adjustRightInd w:val="0"/>
        <w:jc w:val="both"/>
        <w:rPr>
          <w:color w:val="000000"/>
          <w:highlight w:val="yellow"/>
          <w:lang w:val="en-CA"/>
        </w:rPr>
      </w:pPr>
      <w:r w:rsidRPr="00296AF9">
        <w:rPr>
          <w:noProof/>
          <w:color w:val="000000"/>
          <w:lang w:val="en-CA" w:eastAsia="zh-CN"/>
        </w:rPr>
        <w:lastRenderedPageBreak/>
        <w:drawing>
          <wp:inline distT="0" distB="0" distL="0" distR="0" wp14:anchorId="0D21896D" wp14:editId="641B2746">
            <wp:extent cx="3581400" cy="2683789"/>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5878" cy="2687144"/>
                    </a:xfrm>
                    <a:prstGeom prst="rect">
                      <a:avLst/>
                    </a:prstGeom>
                  </pic:spPr>
                </pic:pic>
              </a:graphicData>
            </a:graphic>
          </wp:inline>
        </w:drawing>
      </w:r>
    </w:p>
    <w:p w14:paraId="57D26A96" w14:textId="354D6796" w:rsidR="00ED0A63" w:rsidRDefault="001D5E9E" w:rsidP="006168D6">
      <w:pPr>
        <w:autoSpaceDE w:val="0"/>
        <w:autoSpaceDN w:val="0"/>
        <w:adjustRightInd w:val="0"/>
        <w:jc w:val="both"/>
        <w:rPr>
          <w:color w:val="000000"/>
          <w:highlight w:val="yellow"/>
          <w:lang w:val="en-CA"/>
        </w:rPr>
      </w:pPr>
      <w:r>
        <w:rPr>
          <w:color w:val="000000"/>
          <w:lang w:val="en-CA"/>
        </w:rPr>
        <w:t xml:space="preserve">       </w:t>
      </w:r>
    </w:p>
    <w:p w14:paraId="133A71A3" w14:textId="5737F825" w:rsidR="001D5E9E" w:rsidRPr="00A6687D" w:rsidRDefault="001D5E9E" w:rsidP="006168D6">
      <w:pPr>
        <w:autoSpaceDE w:val="0"/>
        <w:autoSpaceDN w:val="0"/>
        <w:adjustRightInd w:val="0"/>
        <w:jc w:val="both"/>
        <w:rPr>
          <w:color w:val="000000"/>
          <w:lang w:val="en-CA"/>
        </w:rPr>
      </w:pPr>
      <w:r>
        <w:rPr>
          <w:i/>
          <w:iCs/>
          <w:color w:val="000000"/>
          <w:lang w:val="en-CA"/>
        </w:rPr>
        <w:t xml:space="preserve">           Figure 4-1</w:t>
      </w:r>
      <w:r w:rsidRPr="007A447F">
        <w:rPr>
          <w:i/>
          <w:iCs/>
          <w:color w:val="000000"/>
          <w:sz w:val="16"/>
          <w:szCs w:val="16"/>
          <w:lang w:val="en-CA"/>
        </w:rPr>
        <w:t xml:space="preserve">: </w:t>
      </w:r>
      <w:r w:rsidR="00A6687D" w:rsidRPr="00A6687D">
        <w:rPr>
          <w:i/>
          <w:iCs/>
          <w:color w:val="000000"/>
          <w:sz w:val="16"/>
          <w:szCs w:val="16"/>
          <w:lang w:val="en-CA"/>
        </w:rPr>
        <w:t xml:space="preserve">decision tree </w:t>
      </w:r>
      <w:proofErr w:type="spellStart"/>
      <w:r w:rsidR="00A6687D" w:rsidRPr="00A6687D">
        <w:rPr>
          <w:i/>
          <w:iCs/>
          <w:color w:val="000000"/>
          <w:sz w:val="16"/>
          <w:szCs w:val="16"/>
          <w:lang w:val="en-CA"/>
        </w:rPr>
        <w:t>regressor</w:t>
      </w:r>
      <w:proofErr w:type="spellEnd"/>
      <w:r w:rsidR="00A6687D" w:rsidRPr="00A6687D">
        <w:rPr>
          <w:i/>
          <w:iCs/>
          <w:color w:val="000000"/>
          <w:sz w:val="16"/>
          <w:szCs w:val="16"/>
          <w:lang w:val="en-CA"/>
        </w:rPr>
        <w:t xml:space="preserve"> learning curve</w:t>
      </w:r>
      <w:r w:rsidR="00A6687D">
        <w:rPr>
          <w:i/>
          <w:iCs/>
          <w:color w:val="000000"/>
          <w:sz w:val="16"/>
          <w:szCs w:val="16"/>
          <w:lang w:val="en-CA"/>
        </w:rPr>
        <w:t xml:space="preserve"> data</w:t>
      </w:r>
      <w:r w:rsidR="00A6687D" w:rsidRPr="00A6687D">
        <w:rPr>
          <w:i/>
          <w:iCs/>
          <w:color w:val="000000"/>
          <w:sz w:val="16"/>
          <w:szCs w:val="16"/>
          <w:lang w:val="en-CA"/>
        </w:rPr>
        <w:t>.</w:t>
      </w:r>
    </w:p>
    <w:p w14:paraId="13D8076B" w14:textId="24366132" w:rsidR="004C2BB7" w:rsidRPr="006168D6" w:rsidRDefault="004C2BB7" w:rsidP="006168D6">
      <w:pPr>
        <w:autoSpaceDE w:val="0"/>
        <w:autoSpaceDN w:val="0"/>
        <w:adjustRightInd w:val="0"/>
        <w:jc w:val="both"/>
        <w:rPr>
          <w:color w:val="000000"/>
          <w:lang w:val="en-CA"/>
        </w:rPr>
      </w:pPr>
    </w:p>
    <w:p w14:paraId="4CD90338" w14:textId="4018107F" w:rsidR="00423637" w:rsidRPr="00CE7455" w:rsidRDefault="00423637" w:rsidP="00CE7455">
      <w:pPr>
        <w:autoSpaceDE w:val="0"/>
        <w:autoSpaceDN w:val="0"/>
        <w:adjustRightInd w:val="0"/>
        <w:rPr>
          <w:b/>
          <w:bCs/>
          <w:color w:val="000000"/>
          <w:sz w:val="23"/>
          <w:szCs w:val="23"/>
          <w:lang w:val="en-CA"/>
        </w:rPr>
      </w:pPr>
    </w:p>
    <w:p w14:paraId="1C5926BD" w14:textId="2A176170" w:rsidR="00FA4539" w:rsidRPr="00FA4539" w:rsidRDefault="00046A5F" w:rsidP="00FA4539">
      <w:pPr>
        <w:pStyle w:val="Paragraphedeliste"/>
        <w:numPr>
          <w:ilvl w:val="1"/>
          <w:numId w:val="21"/>
        </w:numPr>
        <w:autoSpaceDE w:val="0"/>
        <w:autoSpaceDN w:val="0"/>
        <w:adjustRightInd w:val="0"/>
        <w:rPr>
          <w:b/>
          <w:bCs/>
          <w:color w:val="000000"/>
          <w:sz w:val="23"/>
          <w:szCs w:val="23"/>
          <w:lang w:val="en-CA"/>
        </w:rPr>
      </w:pPr>
      <w:proofErr w:type="spellStart"/>
      <w:r w:rsidRPr="00046A5F">
        <w:rPr>
          <w:b/>
          <w:bCs/>
          <w:color w:val="000000"/>
          <w:sz w:val="23"/>
          <w:szCs w:val="23"/>
          <w:lang w:val="en-CA"/>
        </w:rPr>
        <w:t>XGboost</w:t>
      </w:r>
      <w:proofErr w:type="spellEnd"/>
    </w:p>
    <w:p w14:paraId="62BFAA15" w14:textId="77777777" w:rsidR="00FA4539" w:rsidRPr="00FA4539" w:rsidRDefault="00FA4539" w:rsidP="00FA4539">
      <w:pPr>
        <w:autoSpaceDE w:val="0"/>
        <w:autoSpaceDN w:val="0"/>
        <w:adjustRightInd w:val="0"/>
        <w:rPr>
          <w:b/>
          <w:bCs/>
          <w:color w:val="000000"/>
          <w:sz w:val="23"/>
          <w:szCs w:val="23"/>
          <w:lang w:val="en-CA"/>
        </w:rPr>
      </w:pPr>
    </w:p>
    <w:p w14:paraId="1450FB4B" w14:textId="21EA1E9E" w:rsidR="002B40AF" w:rsidRPr="00261D4D" w:rsidRDefault="002B40AF" w:rsidP="002B40AF">
      <w:pPr>
        <w:autoSpaceDE w:val="0"/>
        <w:autoSpaceDN w:val="0"/>
        <w:adjustRightInd w:val="0"/>
        <w:jc w:val="both"/>
        <w:rPr>
          <w:color w:val="000000"/>
          <w:lang w:val="en-CA"/>
        </w:rPr>
      </w:pPr>
      <w:proofErr w:type="spellStart"/>
      <w:r w:rsidRPr="002B40AF">
        <w:rPr>
          <w:color w:val="000000"/>
          <w:lang w:val="en-CA"/>
        </w:rPr>
        <w:t>XGBoost</w:t>
      </w:r>
      <w:proofErr w:type="spellEnd"/>
      <w:r w:rsidRPr="002B40AF">
        <w:rPr>
          <w:color w:val="000000"/>
          <w:lang w:val="en-CA"/>
        </w:rPr>
        <w:t xml:space="preserve"> (Extreme Gradient Boosting) is a powerful and popular machine learning algorithm for regression, classification, and ranking tasks. It is an optimized implementation of gradient boosting that leverages parallel computing and tree pruning techniques to improve performance and prevent overfitting.</w:t>
      </w:r>
      <w:r>
        <w:rPr>
          <w:color w:val="000000"/>
          <w:lang w:val="en-CA"/>
        </w:rPr>
        <w:t xml:space="preserve"> Please check</w:t>
      </w:r>
      <w:r w:rsidRPr="001D5E9E">
        <w:rPr>
          <w:color w:val="000000"/>
          <w:lang w:val="en-CA"/>
        </w:rPr>
        <w:t xml:space="preserve"> below Figure 4-</w:t>
      </w:r>
      <w:r>
        <w:rPr>
          <w:color w:val="000000"/>
          <w:lang w:val="en-CA"/>
        </w:rPr>
        <w:t xml:space="preserve">2, it showed us </w:t>
      </w:r>
      <w:proofErr w:type="spellStart"/>
      <w:r>
        <w:rPr>
          <w:color w:val="000000"/>
          <w:lang w:val="en-CA"/>
        </w:rPr>
        <w:t>XGboost</w:t>
      </w:r>
      <w:proofErr w:type="spellEnd"/>
      <w:r>
        <w:rPr>
          <w:color w:val="000000"/>
          <w:lang w:val="en-CA"/>
        </w:rPr>
        <w:t xml:space="preserve"> learning curve.</w:t>
      </w:r>
    </w:p>
    <w:p w14:paraId="1B79702F" w14:textId="50498404" w:rsidR="009A782B" w:rsidRPr="002B40AF" w:rsidRDefault="009A782B" w:rsidP="002B40AF">
      <w:pPr>
        <w:autoSpaceDE w:val="0"/>
        <w:autoSpaceDN w:val="0"/>
        <w:adjustRightInd w:val="0"/>
        <w:jc w:val="both"/>
        <w:rPr>
          <w:color w:val="000000"/>
          <w:lang w:val="en-CA"/>
        </w:rPr>
      </w:pPr>
    </w:p>
    <w:p w14:paraId="10FBC72F" w14:textId="6615F062" w:rsidR="00F3446B" w:rsidRPr="006168D6" w:rsidRDefault="009103B3" w:rsidP="00CE7455">
      <w:pPr>
        <w:autoSpaceDE w:val="0"/>
        <w:autoSpaceDN w:val="0"/>
        <w:adjustRightInd w:val="0"/>
        <w:rPr>
          <w:b/>
          <w:bCs/>
          <w:color w:val="000000"/>
          <w:sz w:val="23"/>
          <w:szCs w:val="23"/>
        </w:rPr>
      </w:pPr>
      <w:r w:rsidRPr="009103B3">
        <w:rPr>
          <w:noProof/>
          <w:lang w:val="en-CA" w:eastAsia="zh-CN"/>
        </w:rPr>
        <w:t xml:space="preserve"> </w:t>
      </w:r>
      <w:r w:rsidR="00296AF9" w:rsidRPr="00296AF9">
        <w:rPr>
          <w:noProof/>
          <w:lang w:val="en-CA" w:eastAsia="zh-CN"/>
        </w:rPr>
        <w:drawing>
          <wp:inline distT="0" distB="0" distL="0" distR="0" wp14:anchorId="5CE58D01" wp14:editId="7359A5BE">
            <wp:extent cx="3486150" cy="2565163"/>
            <wp:effectExtent l="0" t="0" r="0" b="6985"/>
            <wp:docPr id="4" name="Image 4" descr="C:\Users\fcccq\AppData\Roaming\Zoom\data\f06a6ba2c8abf0ac6798e9eb119ad56258432587deb26a04803d8acd2c54fe55\2686FF76-C5CE-4000-BB28-4FEC570E7A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ccq\AppData\Roaming\Zoom\data\f06a6ba2c8abf0ac6798e9eb119ad56258432587deb26a04803d8acd2c54fe55\2686FF76-C5CE-4000-BB28-4FEC570E7A9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1678" cy="2569231"/>
                    </a:xfrm>
                    <a:prstGeom prst="rect">
                      <a:avLst/>
                    </a:prstGeom>
                    <a:noFill/>
                    <a:ln>
                      <a:noFill/>
                    </a:ln>
                  </pic:spPr>
                </pic:pic>
              </a:graphicData>
            </a:graphic>
          </wp:inline>
        </w:drawing>
      </w:r>
    </w:p>
    <w:p w14:paraId="52E2C57B" w14:textId="2D22F2E0" w:rsidR="009103B3" w:rsidRDefault="009A782B" w:rsidP="009A782B">
      <w:pPr>
        <w:widowControl w:val="0"/>
        <w:autoSpaceDE w:val="0"/>
        <w:autoSpaceDN w:val="0"/>
        <w:adjustRightInd w:val="0"/>
        <w:spacing w:before="120" w:line="226" w:lineRule="auto"/>
        <w:jc w:val="both"/>
        <w:rPr>
          <w:i/>
          <w:iCs/>
          <w:sz w:val="16"/>
          <w:szCs w:val="16"/>
        </w:rPr>
      </w:pPr>
      <w:r>
        <w:rPr>
          <w:i/>
          <w:iCs/>
          <w:color w:val="000000"/>
          <w:lang w:val="en-CA"/>
        </w:rPr>
        <w:t xml:space="preserve">     </w:t>
      </w:r>
      <w:r w:rsidR="002B40AF">
        <w:rPr>
          <w:i/>
          <w:iCs/>
          <w:color w:val="000000"/>
          <w:lang w:val="en-CA"/>
        </w:rPr>
        <w:t xml:space="preserve">         </w:t>
      </w:r>
      <w:r w:rsidR="005D3EE7">
        <w:rPr>
          <w:i/>
          <w:iCs/>
          <w:color w:val="000000"/>
          <w:lang w:val="en-CA"/>
        </w:rPr>
        <w:t xml:space="preserve"> </w:t>
      </w:r>
      <w:r w:rsidRPr="003F2964">
        <w:rPr>
          <w:i/>
          <w:iCs/>
          <w:color w:val="000000"/>
          <w:lang w:val="en-CA"/>
        </w:rPr>
        <w:t xml:space="preserve">Figure </w:t>
      </w:r>
      <w:r>
        <w:rPr>
          <w:i/>
          <w:iCs/>
          <w:color w:val="000000"/>
          <w:lang w:val="en-CA"/>
        </w:rPr>
        <w:t>4-2</w:t>
      </w:r>
      <w:r w:rsidRPr="007A447F">
        <w:rPr>
          <w:i/>
          <w:iCs/>
          <w:color w:val="000000"/>
          <w:sz w:val="16"/>
          <w:szCs w:val="16"/>
          <w:lang w:val="en-CA"/>
        </w:rPr>
        <w:t xml:space="preserve">: </w:t>
      </w:r>
      <w:proofErr w:type="spellStart"/>
      <w:r w:rsidR="002B40AF" w:rsidRPr="002B40AF">
        <w:rPr>
          <w:i/>
          <w:iCs/>
          <w:sz w:val="16"/>
          <w:szCs w:val="16"/>
        </w:rPr>
        <w:t>XGboost</w:t>
      </w:r>
      <w:proofErr w:type="spellEnd"/>
      <w:r w:rsidR="002B40AF" w:rsidRPr="002B40AF">
        <w:rPr>
          <w:i/>
          <w:iCs/>
          <w:sz w:val="16"/>
          <w:szCs w:val="16"/>
        </w:rPr>
        <w:t xml:space="preserve"> learning curve</w:t>
      </w:r>
    </w:p>
    <w:p w14:paraId="0D330B3F" w14:textId="77777777" w:rsidR="00046A5F" w:rsidRPr="00FA4539" w:rsidRDefault="00046A5F" w:rsidP="009A782B">
      <w:pPr>
        <w:widowControl w:val="0"/>
        <w:autoSpaceDE w:val="0"/>
        <w:autoSpaceDN w:val="0"/>
        <w:adjustRightInd w:val="0"/>
        <w:spacing w:before="120" w:line="226" w:lineRule="auto"/>
        <w:jc w:val="both"/>
        <w:rPr>
          <w:i/>
          <w:iCs/>
          <w:sz w:val="16"/>
          <w:szCs w:val="16"/>
        </w:rPr>
      </w:pPr>
    </w:p>
    <w:p w14:paraId="6D46BC3E" w14:textId="202F456C" w:rsidR="00CE7455" w:rsidRDefault="00046A5F" w:rsidP="00CE7455">
      <w:pPr>
        <w:pStyle w:val="Paragraphedeliste"/>
        <w:numPr>
          <w:ilvl w:val="1"/>
          <w:numId w:val="21"/>
        </w:numPr>
        <w:autoSpaceDE w:val="0"/>
        <w:autoSpaceDN w:val="0"/>
        <w:adjustRightInd w:val="0"/>
        <w:rPr>
          <w:b/>
          <w:bCs/>
          <w:color w:val="000000"/>
          <w:sz w:val="23"/>
          <w:szCs w:val="23"/>
          <w:lang w:val="en-CA"/>
        </w:rPr>
      </w:pPr>
      <w:r w:rsidRPr="00046A5F">
        <w:rPr>
          <w:b/>
          <w:bCs/>
          <w:color w:val="000000"/>
          <w:sz w:val="23"/>
          <w:szCs w:val="23"/>
          <w:lang w:val="en-CA"/>
        </w:rPr>
        <w:t>Random forest</w:t>
      </w:r>
      <w:r w:rsidR="000A1767">
        <w:rPr>
          <w:b/>
          <w:bCs/>
          <w:color w:val="000000"/>
          <w:sz w:val="23"/>
          <w:szCs w:val="23"/>
          <w:lang w:val="en-CA"/>
        </w:rPr>
        <w:t xml:space="preserve"> </w:t>
      </w:r>
      <w:proofErr w:type="spellStart"/>
      <w:r w:rsidR="000A1767">
        <w:rPr>
          <w:b/>
          <w:bCs/>
          <w:color w:val="000000"/>
          <w:lang w:val="en-CA"/>
        </w:rPr>
        <w:t>Regressor</w:t>
      </w:r>
      <w:proofErr w:type="spellEnd"/>
    </w:p>
    <w:p w14:paraId="15D4F844" w14:textId="178981C6" w:rsidR="001D5271" w:rsidRDefault="001E67F6" w:rsidP="001D5271">
      <w:pPr>
        <w:widowControl w:val="0"/>
        <w:autoSpaceDE w:val="0"/>
        <w:autoSpaceDN w:val="0"/>
        <w:adjustRightInd w:val="0"/>
        <w:spacing w:before="120" w:line="226" w:lineRule="auto"/>
        <w:jc w:val="both"/>
        <w:rPr>
          <w:color w:val="000000"/>
          <w:lang w:val="en-CA"/>
        </w:rPr>
      </w:pPr>
      <w:r w:rsidRPr="001E67F6">
        <w:rPr>
          <w:color w:val="000000"/>
          <w:lang w:val="en-CA"/>
        </w:rPr>
        <w:t xml:space="preserve"> </w:t>
      </w:r>
    </w:p>
    <w:p w14:paraId="54E586C5" w14:textId="3647A359" w:rsidR="00F75607" w:rsidRDefault="00F75607" w:rsidP="00D4062E">
      <w:pPr>
        <w:pStyle w:val="NormalWeb"/>
        <w:spacing w:before="0" w:beforeAutospacing="0" w:after="240" w:afterAutospacing="0"/>
        <w:jc w:val="both"/>
        <w:rPr>
          <w:rFonts w:eastAsia="宋体"/>
          <w:color w:val="000000"/>
          <w:sz w:val="20"/>
          <w:szCs w:val="20"/>
          <w:lang w:eastAsia="en-US"/>
        </w:rPr>
      </w:pPr>
      <w:r w:rsidRPr="00F75607">
        <w:rPr>
          <w:rFonts w:eastAsia="宋体"/>
          <w:color w:val="000000"/>
          <w:sz w:val="20"/>
          <w:szCs w:val="20"/>
          <w:lang w:eastAsia="en-US"/>
        </w:rPr>
        <w:t>Random Forest is a popular machine learning algorithm for both regression and classification tasks. It is an ensemble learning method that combines multiple decision trees to improve accuracy and prevent overfitting.</w:t>
      </w:r>
      <w:r>
        <w:rPr>
          <w:rFonts w:eastAsia="宋体"/>
          <w:color w:val="000000"/>
          <w:sz w:val="20"/>
          <w:szCs w:val="20"/>
          <w:lang w:eastAsia="en-US"/>
        </w:rPr>
        <w:t xml:space="preserve"> </w:t>
      </w:r>
      <w:r w:rsidRPr="00F75607">
        <w:rPr>
          <w:rFonts w:eastAsia="宋体"/>
          <w:color w:val="000000"/>
          <w:sz w:val="20"/>
          <w:szCs w:val="20"/>
          <w:lang w:eastAsia="en-US"/>
        </w:rPr>
        <w:t>Please check below Figure 4-</w:t>
      </w:r>
      <w:r>
        <w:rPr>
          <w:rFonts w:eastAsia="宋体"/>
          <w:color w:val="000000"/>
          <w:sz w:val="20"/>
          <w:szCs w:val="20"/>
          <w:lang w:eastAsia="en-US"/>
        </w:rPr>
        <w:t>3</w:t>
      </w:r>
      <w:r w:rsidRPr="00F75607">
        <w:rPr>
          <w:rFonts w:eastAsia="宋体"/>
          <w:color w:val="000000"/>
          <w:sz w:val="20"/>
          <w:szCs w:val="20"/>
          <w:lang w:eastAsia="en-US"/>
        </w:rPr>
        <w:t xml:space="preserve">, it showed us </w:t>
      </w:r>
      <w:r>
        <w:rPr>
          <w:rFonts w:eastAsia="宋体"/>
          <w:color w:val="000000"/>
          <w:sz w:val="20"/>
          <w:szCs w:val="20"/>
          <w:lang w:eastAsia="en-US"/>
        </w:rPr>
        <w:t>random forest</w:t>
      </w:r>
      <w:r w:rsidRPr="00F75607">
        <w:rPr>
          <w:rFonts w:eastAsia="宋体"/>
          <w:color w:val="000000"/>
          <w:sz w:val="20"/>
          <w:szCs w:val="20"/>
          <w:lang w:eastAsia="en-US"/>
        </w:rPr>
        <w:t xml:space="preserve"> learning curve</w:t>
      </w:r>
      <w:r>
        <w:rPr>
          <w:rFonts w:eastAsia="宋体"/>
          <w:color w:val="000000"/>
          <w:sz w:val="20"/>
          <w:szCs w:val="20"/>
          <w:lang w:eastAsia="en-US"/>
        </w:rPr>
        <w:t>.</w:t>
      </w:r>
    </w:p>
    <w:p w14:paraId="180AE6EE" w14:textId="1EC83562" w:rsidR="00296AF9" w:rsidRDefault="00296AF9" w:rsidP="00D4062E">
      <w:pPr>
        <w:pStyle w:val="NormalWeb"/>
        <w:spacing w:before="0" w:beforeAutospacing="0" w:after="240" w:afterAutospacing="0"/>
        <w:jc w:val="both"/>
        <w:rPr>
          <w:rFonts w:eastAsia="宋体"/>
          <w:color w:val="000000"/>
          <w:sz w:val="20"/>
          <w:szCs w:val="20"/>
          <w:lang w:eastAsia="en-US"/>
        </w:rPr>
      </w:pPr>
      <w:r w:rsidRPr="00296AF9">
        <w:rPr>
          <w:rFonts w:eastAsia="宋体"/>
          <w:noProof/>
          <w:color w:val="000000"/>
          <w:sz w:val="20"/>
          <w:szCs w:val="20"/>
        </w:rPr>
        <w:lastRenderedPageBreak/>
        <w:drawing>
          <wp:inline distT="0" distB="0" distL="0" distR="0" wp14:anchorId="01B4B816" wp14:editId="2F584C76">
            <wp:extent cx="3295650" cy="2438032"/>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9589" cy="2440946"/>
                    </a:xfrm>
                    <a:prstGeom prst="rect">
                      <a:avLst/>
                    </a:prstGeom>
                  </pic:spPr>
                </pic:pic>
              </a:graphicData>
            </a:graphic>
          </wp:inline>
        </w:drawing>
      </w:r>
    </w:p>
    <w:p w14:paraId="5E61E73F" w14:textId="61500572" w:rsidR="001E21CA" w:rsidRDefault="00F75607" w:rsidP="0003167C">
      <w:pPr>
        <w:widowControl w:val="0"/>
        <w:autoSpaceDE w:val="0"/>
        <w:autoSpaceDN w:val="0"/>
        <w:adjustRightInd w:val="0"/>
        <w:spacing w:before="120" w:line="226" w:lineRule="auto"/>
        <w:jc w:val="both"/>
        <w:rPr>
          <w:color w:val="000000"/>
          <w:lang w:val="en-CA"/>
        </w:rPr>
      </w:pPr>
      <w:r>
        <w:rPr>
          <w:i/>
          <w:iCs/>
          <w:color w:val="000000"/>
          <w:lang w:val="en-CA"/>
        </w:rPr>
        <w:t xml:space="preserve">              </w:t>
      </w:r>
      <w:r w:rsidR="0003167C" w:rsidRPr="003F2964">
        <w:rPr>
          <w:i/>
          <w:iCs/>
          <w:color w:val="000000"/>
          <w:lang w:val="en-CA"/>
        </w:rPr>
        <w:t xml:space="preserve">Figure </w:t>
      </w:r>
      <w:r>
        <w:rPr>
          <w:i/>
          <w:iCs/>
          <w:color w:val="000000"/>
          <w:lang w:val="en-CA"/>
        </w:rPr>
        <w:t>4-3</w:t>
      </w:r>
      <w:r w:rsidR="0003167C" w:rsidRPr="007A447F">
        <w:rPr>
          <w:i/>
          <w:iCs/>
          <w:color w:val="000000"/>
          <w:sz w:val="16"/>
          <w:szCs w:val="16"/>
          <w:lang w:val="en-CA"/>
        </w:rPr>
        <w:t xml:space="preserve">: </w:t>
      </w:r>
      <w:r w:rsidRPr="00F75607">
        <w:rPr>
          <w:i/>
          <w:iCs/>
          <w:color w:val="000000"/>
          <w:sz w:val="16"/>
          <w:szCs w:val="16"/>
          <w:lang w:val="en-CA"/>
        </w:rPr>
        <w:t>random forest learning curve</w:t>
      </w:r>
    </w:p>
    <w:p w14:paraId="2F55A988" w14:textId="77777777" w:rsidR="00F75607" w:rsidRDefault="00F75607" w:rsidP="0003167C">
      <w:pPr>
        <w:widowControl w:val="0"/>
        <w:autoSpaceDE w:val="0"/>
        <w:autoSpaceDN w:val="0"/>
        <w:adjustRightInd w:val="0"/>
        <w:spacing w:before="120" w:line="226" w:lineRule="auto"/>
        <w:jc w:val="both"/>
        <w:rPr>
          <w:i/>
          <w:iCs/>
          <w:sz w:val="16"/>
          <w:szCs w:val="16"/>
        </w:rPr>
      </w:pPr>
    </w:p>
    <w:p w14:paraId="6C2950A8" w14:textId="447E21C1" w:rsidR="00B208C4" w:rsidRPr="00AA7540" w:rsidRDefault="00F75607" w:rsidP="00B208C4">
      <w:pPr>
        <w:pStyle w:val="Paragraphedeliste"/>
        <w:numPr>
          <w:ilvl w:val="1"/>
          <w:numId w:val="21"/>
        </w:numPr>
        <w:autoSpaceDE w:val="0"/>
        <w:autoSpaceDN w:val="0"/>
        <w:adjustRightInd w:val="0"/>
        <w:rPr>
          <w:b/>
          <w:bCs/>
          <w:color w:val="000000"/>
          <w:sz w:val="23"/>
          <w:szCs w:val="23"/>
          <w:lang w:val="en-CA"/>
        </w:rPr>
      </w:pPr>
      <w:r>
        <w:rPr>
          <w:b/>
          <w:bCs/>
          <w:color w:val="000000"/>
          <w:sz w:val="23"/>
          <w:szCs w:val="23"/>
          <w:lang w:val="en-CA"/>
        </w:rPr>
        <w:t xml:space="preserve">Summary three mentioned algorithms performance </w:t>
      </w:r>
    </w:p>
    <w:p w14:paraId="6A21C505" w14:textId="77777777" w:rsidR="00AA7540" w:rsidRPr="00AA7540" w:rsidRDefault="00AA7540" w:rsidP="00AA7540">
      <w:pPr>
        <w:autoSpaceDE w:val="0"/>
        <w:autoSpaceDN w:val="0"/>
        <w:adjustRightInd w:val="0"/>
        <w:rPr>
          <w:b/>
          <w:bCs/>
          <w:color w:val="000000"/>
          <w:sz w:val="23"/>
          <w:szCs w:val="23"/>
          <w:lang w:val="en-CA"/>
        </w:rPr>
      </w:pPr>
    </w:p>
    <w:p w14:paraId="4336E692" w14:textId="4EC8C2DB" w:rsidR="00192F75" w:rsidRPr="00F75607" w:rsidRDefault="00F75607" w:rsidP="00F9703F">
      <w:pPr>
        <w:widowControl w:val="0"/>
        <w:autoSpaceDE w:val="0"/>
        <w:autoSpaceDN w:val="0"/>
        <w:adjustRightInd w:val="0"/>
        <w:spacing w:before="120" w:line="226" w:lineRule="auto"/>
        <w:jc w:val="both"/>
        <w:rPr>
          <w:spacing w:val="5"/>
          <w:kern w:val="1"/>
        </w:rPr>
      </w:pPr>
      <w:r>
        <w:rPr>
          <w:spacing w:val="5"/>
          <w:kern w:val="1"/>
        </w:rPr>
        <w:t xml:space="preserve">     </w:t>
      </w:r>
      <w:r w:rsidR="00D74195" w:rsidRPr="00D74195">
        <w:rPr>
          <w:noProof/>
          <w:spacing w:val="5"/>
          <w:kern w:val="1"/>
          <w:lang w:val="en-CA" w:eastAsia="zh-CN"/>
        </w:rPr>
        <w:drawing>
          <wp:inline distT="0" distB="0" distL="0" distR="0" wp14:anchorId="5BD0AF00" wp14:editId="6FD674EE">
            <wp:extent cx="3391373" cy="9716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1373" cy="971686"/>
                    </a:xfrm>
                    <a:prstGeom prst="rect">
                      <a:avLst/>
                    </a:prstGeom>
                  </pic:spPr>
                </pic:pic>
              </a:graphicData>
            </a:graphic>
          </wp:inline>
        </w:drawing>
      </w:r>
    </w:p>
    <w:p w14:paraId="270F1493" w14:textId="7FE79918" w:rsidR="001E67F6" w:rsidRPr="00046A5F" w:rsidRDefault="00192F75" w:rsidP="0003167C">
      <w:pPr>
        <w:widowControl w:val="0"/>
        <w:autoSpaceDE w:val="0"/>
        <w:autoSpaceDN w:val="0"/>
        <w:adjustRightInd w:val="0"/>
        <w:spacing w:before="120" w:line="226" w:lineRule="auto"/>
        <w:jc w:val="both"/>
        <w:rPr>
          <w:i/>
          <w:iCs/>
          <w:color w:val="000000"/>
          <w:sz w:val="16"/>
          <w:szCs w:val="16"/>
          <w:lang w:val="en-CA"/>
        </w:rPr>
      </w:pPr>
      <w:r>
        <w:rPr>
          <w:spacing w:val="5"/>
          <w:kern w:val="1"/>
        </w:rPr>
        <w:t xml:space="preserve">     </w:t>
      </w:r>
    </w:p>
    <w:p w14:paraId="4519ACA1" w14:textId="7E58E93E" w:rsidR="00B244AE" w:rsidRPr="003E342F" w:rsidRDefault="00B244AE" w:rsidP="003E342F">
      <w:pPr>
        <w:pStyle w:val="Paragraphedeliste"/>
        <w:widowControl w:val="0"/>
        <w:numPr>
          <w:ilvl w:val="0"/>
          <w:numId w:val="21"/>
        </w:numPr>
        <w:autoSpaceDE w:val="0"/>
        <w:autoSpaceDN w:val="0"/>
        <w:adjustRightInd w:val="0"/>
        <w:rPr>
          <w:b/>
          <w:bCs/>
          <w:spacing w:val="24"/>
          <w:kern w:val="1"/>
          <w:sz w:val="24"/>
          <w:szCs w:val="24"/>
        </w:rPr>
      </w:pPr>
      <w:r w:rsidRPr="003E342F">
        <w:rPr>
          <w:b/>
          <w:bCs/>
          <w:spacing w:val="24"/>
          <w:kern w:val="1"/>
          <w:sz w:val="24"/>
          <w:szCs w:val="24"/>
        </w:rPr>
        <w:t>Conclusion</w:t>
      </w:r>
      <w:r w:rsidR="00423637" w:rsidRPr="003E342F">
        <w:rPr>
          <w:b/>
          <w:bCs/>
          <w:spacing w:val="24"/>
          <w:kern w:val="1"/>
          <w:sz w:val="24"/>
          <w:szCs w:val="24"/>
        </w:rPr>
        <w:t>s</w:t>
      </w:r>
      <w:r w:rsidRPr="003E342F">
        <w:rPr>
          <w:b/>
          <w:bCs/>
          <w:spacing w:val="24"/>
          <w:kern w:val="1"/>
          <w:sz w:val="24"/>
          <w:szCs w:val="24"/>
        </w:rPr>
        <w:t xml:space="preserve"> </w:t>
      </w:r>
    </w:p>
    <w:p w14:paraId="5532B7A0" w14:textId="77777777" w:rsidR="00423637" w:rsidRDefault="00423637" w:rsidP="00423637">
      <w:pPr>
        <w:pStyle w:val="Paragraphedeliste"/>
        <w:widowControl w:val="0"/>
        <w:autoSpaceDE w:val="0"/>
        <w:autoSpaceDN w:val="0"/>
        <w:adjustRightInd w:val="0"/>
        <w:rPr>
          <w:b/>
          <w:bCs/>
          <w:spacing w:val="24"/>
          <w:kern w:val="1"/>
          <w:sz w:val="24"/>
          <w:szCs w:val="24"/>
        </w:rPr>
      </w:pPr>
    </w:p>
    <w:p w14:paraId="0B417AF9" w14:textId="077C9361" w:rsidR="00895466" w:rsidRDefault="00895466" w:rsidP="00C16D44">
      <w:pPr>
        <w:autoSpaceDE w:val="0"/>
        <w:autoSpaceDN w:val="0"/>
        <w:adjustRightInd w:val="0"/>
        <w:jc w:val="both"/>
        <w:rPr>
          <w:color w:val="000000"/>
          <w:lang w:val="en-CA" w:eastAsia="zh-CN"/>
        </w:rPr>
      </w:pPr>
      <w:r w:rsidRPr="00895466">
        <w:rPr>
          <w:color w:val="000000"/>
          <w:lang w:val="en-CA" w:eastAsia="zh-CN"/>
        </w:rPr>
        <w:t>Based on the evaluation of the model performance using the same dataset</w:t>
      </w:r>
      <w:r>
        <w:rPr>
          <w:color w:val="000000"/>
          <w:lang w:val="en-CA" w:eastAsia="zh-CN"/>
        </w:rPr>
        <w:t xml:space="preserve"> in this project</w:t>
      </w:r>
      <w:r w:rsidRPr="00895466">
        <w:rPr>
          <w:color w:val="000000"/>
          <w:lang w:val="en-CA" w:eastAsia="zh-CN"/>
        </w:rPr>
        <w:t xml:space="preserve">, it can be concluded that the Decision Tree </w:t>
      </w:r>
      <w:proofErr w:type="spellStart"/>
      <w:r w:rsidRPr="00895466">
        <w:rPr>
          <w:color w:val="000000"/>
          <w:lang w:val="en-CA" w:eastAsia="zh-CN"/>
        </w:rPr>
        <w:t>Regressor</w:t>
      </w:r>
      <w:proofErr w:type="spellEnd"/>
      <w:r w:rsidRPr="00895466">
        <w:rPr>
          <w:color w:val="000000"/>
          <w:lang w:val="en-CA" w:eastAsia="zh-CN"/>
        </w:rPr>
        <w:t xml:space="preserve"> and Random Forest </w:t>
      </w:r>
      <w:proofErr w:type="spellStart"/>
      <w:r w:rsidRPr="00895466">
        <w:rPr>
          <w:color w:val="000000"/>
          <w:lang w:val="en-CA" w:eastAsia="zh-CN"/>
        </w:rPr>
        <w:t>Regressor</w:t>
      </w:r>
      <w:proofErr w:type="spellEnd"/>
      <w:r w:rsidRPr="00895466">
        <w:rPr>
          <w:color w:val="000000"/>
          <w:lang w:val="en-CA" w:eastAsia="zh-CN"/>
        </w:rPr>
        <w:t xml:space="preserve"> have similar accuracy. However, the Random Forest </w:t>
      </w:r>
      <w:proofErr w:type="spellStart"/>
      <w:r w:rsidRPr="00895466">
        <w:rPr>
          <w:color w:val="000000"/>
          <w:lang w:val="en-CA" w:eastAsia="zh-CN"/>
        </w:rPr>
        <w:t>Regressor</w:t>
      </w:r>
      <w:proofErr w:type="spellEnd"/>
      <w:r w:rsidRPr="00895466">
        <w:rPr>
          <w:color w:val="000000"/>
          <w:lang w:val="en-CA" w:eastAsia="zh-CN"/>
        </w:rPr>
        <w:t xml:space="preserve"> outperforms the Decision Tree </w:t>
      </w:r>
      <w:proofErr w:type="spellStart"/>
      <w:r w:rsidRPr="00895466">
        <w:rPr>
          <w:color w:val="000000"/>
          <w:lang w:val="en-CA" w:eastAsia="zh-CN"/>
        </w:rPr>
        <w:t>Regressor</w:t>
      </w:r>
      <w:proofErr w:type="spellEnd"/>
      <w:r w:rsidRPr="00895466">
        <w:rPr>
          <w:color w:val="000000"/>
          <w:lang w:val="en-CA" w:eastAsia="zh-CN"/>
        </w:rPr>
        <w:t xml:space="preserve"> in terms of accuracy. The </w:t>
      </w:r>
      <w:proofErr w:type="spellStart"/>
      <w:r w:rsidRPr="00895466">
        <w:rPr>
          <w:color w:val="000000"/>
          <w:lang w:val="en-CA" w:eastAsia="zh-CN"/>
        </w:rPr>
        <w:t>XGBoost</w:t>
      </w:r>
      <w:proofErr w:type="spellEnd"/>
      <w:r w:rsidRPr="00895466">
        <w:rPr>
          <w:color w:val="000000"/>
          <w:lang w:val="en-CA" w:eastAsia="zh-CN"/>
        </w:rPr>
        <w:t xml:space="preserve"> model, on the other hand, has the lowest performance compared to the Decision Tree </w:t>
      </w:r>
      <w:proofErr w:type="spellStart"/>
      <w:r w:rsidRPr="00895466">
        <w:rPr>
          <w:color w:val="000000"/>
          <w:lang w:val="en-CA" w:eastAsia="zh-CN"/>
        </w:rPr>
        <w:t>Regressor</w:t>
      </w:r>
      <w:proofErr w:type="spellEnd"/>
      <w:r w:rsidRPr="00895466">
        <w:rPr>
          <w:color w:val="000000"/>
          <w:lang w:val="en-CA" w:eastAsia="zh-CN"/>
        </w:rPr>
        <w:t xml:space="preserve"> and Random Forest </w:t>
      </w:r>
      <w:proofErr w:type="spellStart"/>
      <w:r w:rsidRPr="00895466">
        <w:rPr>
          <w:color w:val="000000"/>
          <w:lang w:val="en-CA" w:eastAsia="zh-CN"/>
        </w:rPr>
        <w:t>Regressor</w:t>
      </w:r>
      <w:proofErr w:type="spellEnd"/>
      <w:r w:rsidRPr="00895466">
        <w:rPr>
          <w:color w:val="000000"/>
          <w:lang w:val="en-CA" w:eastAsia="zh-CN"/>
        </w:rPr>
        <w:t xml:space="preserve">. Therefore, based on the given dataset, the performance order of the models would be Random Forest </w:t>
      </w:r>
      <w:proofErr w:type="spellStart"/>
      <w:r w:rsidRPr="00895466">
        <w:rPr>
          <w:color w:val="000000"/>
          <w:lang w:val="en-CA" w:eastAsia="zh-CN"/>
        </w:rPr>
        <w:t>Regressor</w:t>
      </w:r>
      <w:proofErr w:type="spellEnd"/>
      <w:r w:rsidRPr="00895466">
        <w:rPr>
          <w:color w:val="000000"/>
          <w:lang w:val="en-CA" w:eastAsia="zh-CN"/>
        </w:rPr>
        <w:t xml:space="preserve"> with the highest accuracy, followed by Decision Tree </w:t>
      </w:r>
      <w:proofErr w:type="spellStart"/>
      <w:r w:rsidRPr="00895466">
        <w:rPr>
          <w:color w:val="000000"/>
          <w:lang w:val="en-CA" w:eastAsia="zh-CN"/>
        </w:rPr>
        <w:t>Regressor</w:t>
      </w:r>
      <w:proofErr w:type="spellEnd"/>
      <w:r w:rsidRPr="00895466">
        <w:rPr>
          <w:color w:val="000000"/>
          <w:lang w:val="en-CA" w:eastAsia="zh-CN"/>
        </w:rPr>
        <w:t xml:space="preserve">, and then </w:t>
      </w:r>
      <w:proofErr w:type="spellStart"/>
      <w:r w:rsidRPr="00895466">
        <w:rPr>
          <w:color w:val="000000"/>
          <w:lang w:val="en-CA" w:eastAsia="zh-CN"/>
        </w:rPr>
        <w:t>XGBoost</w:t>
      </w:r>
      <w:proofErr w:type="spellEnd"/>
      <w:r w:rsidRPr="00895466">
        <w:rPr>
          <w:color w:val="000000"/>
          <w:lang w:val="en-CA" w:eastAsia="zh-CN"/>
        </w:rPr>
        <w:t xml:space="preserve"> with the lowest accuracy.</w:t>
      </w:r>
    </w:p>
    <w:p w14:paraId="512EB612" w14:textId="595993CB" w:rsidR="00DD2E45" w:rsidRDefault="00DD2E45" w:rsidP="00C16D44">
      <w:pPr>
        <w:autoSpaceDE w:val="0"/>
        <w:autoSpaceDN w:val="0"/>
        <w:adjustRightInd w:val="0"/>
        <w:jc w:val="both"/>
        <w:rPr>
          <w:color w:val="000000"/>
          <w:lang w:val="en-CA" w:eastAsia="zh-CN"/>
        </w:rPr>
      </w:pPr>
      <w:r>
        <w:rPr>
          <w:color w:val="000000"/>
          <w:lang w:val="en-CA" w:eastAsia="zh-CN"/>
        </w:rPr>
        <w:t xml:space="preserve">We also can not make some conclusions that </w:t>
      </w:r>
      <w:r w:rsidR="00831A47" w:rsidRPr="00895466">
        <w:rPr>
          <w:color w:val="000000"/>
          <w:lang w:val="en-CA" w:eastAsia="zh-CN"/>
        </w:rPr>
        <w:t xml:space="preserve">Decision Tree </w:t>
      </w:r>
      <w:r w:rsidR="00831A47">
        <w:rPr>
          <w:color w:val="000000"/>
          <w:lang w:val="en-CA" w:eastAsia="zh-CN"/>
        </w:rPr>
        <w:t xml:space="preserve">and </w:t>
      </w:r>
      <w:r w:rsidR="00831A47" w:rsidRPr="00895466">
        <w:rPr>
          <w:color w:val="000000"/>
          <w:lang w:val="en-CA" w:eastAsia="zh-CN"/>
        </w:rPr>
        <w:t>Random Forest</w:t>
      </w:r>
      <w:r w:rsidR="00831A47">
        <w:rPr>
          <w:color w:val="000000"/>
          <w:lang w:val="en-CA" w:eastAsia="zh-CN"/>
        </w:rPr>
        <w:t xml:space="preserve"> </w:t>
      </w:r>
      <w:proofErr w:type="spellStart"/>
      <w:r w:rsidR="00831A47" w:rsidRPr="00895466">
        <w:rPr>
          <w:color w:val="000000"/>
          <w:lang w:val="en-CA" w:eastAsia="zh-CN"/>
        </w:rPr>
        <w:t>Regressor</w:t>
      </w:r>
      <w:proofErr w:type="spellEnd"/>
      <w:r w:rsidR="00831A47">
        <w:rPr>
          <w:color w:val="000000"/>
          <w:lang w:val="en-CA" w:eastAsia="zh-CN"/>
        </w:rPr>
        <w:t xml:space="preserve"> </w:t>
      </w:r>
      <w:r>
        <w:rPr>
          <w:color w:val="000000"/>
          <w:lang w:val="en-CA"/>
        </w:rPr>
        <w:t>algorithm</w:t>
      </w:r>
      <w:r w:rsidR="00831A47">
        <w:rPr>
          <w:color w:val="000000"/>
          <w:lang w:val="en-CA"/>
        </w:rPr>
        <w:t>s will</w:t>
      </w:r>
      <w:r>
        <w:rPr>
          <w:color w:val="000000"/>
          <w:lang w:val="en-CA"/>
        </w:rPr>
        <w:t xml:space="preserve"> predict the price of some kind of wine</w:t>
      </w:r>
      <w:r w:rsidR="00831A47">
        <w:rPr>
          <w:color w:val="000000"/>
          <w:lang w:val="en-CA"/>
        </w:rPr>
        <w:t>.</w:t>
      </w:r>
    </w:p>
    <w:p w14:paraId="323CE331" w14:textId="77777777" w:rsidR="00895466" w:rsidRDefault="00895466" w:rsidP="00C16D44">
      <w:pPr>
        <w:autoSpaceDE w:val="0"/>
        <w:autoSpaceDN w:val="0"/>
        <w:adjustRightInd w:val="0"/>
        <w:jc w:val="both"/>
        <w:rPr>
          <w:color w:val="000000"/>
          <w:lang w:val="en-CA" w:eastAsia="zh-CN"/>
        </w:rPr>
      </w:pPr>
    </w:p>
    <w:p w14:paraId="0FB1096B" w14:textId="77777777" w:rsidR="00BD46DD" w:rsidRPr="00831A47" w:rsidRDefault="00BD46DD" w:rsidP="00BD46DD">
      <w:pPr>
        <w:pStyle w:val="Paragraphedeliste"/>
        <w:widowControl w:val="0"/>
        <w:numPr>
          <w:ilvl w:val="1"/>
          <w:numId w:val="21"/>
        </w:numPr>
        <w:autoSpaceDE w:val="0"/>
        <w:autoSpaceDN w:val="0"/>
        <w:adjustRightInd w:val="0"/>
        <w:spacing w:before="120" w:line="226" w:lineRule="auto"/>
        <w:jc w:val="both"/>
        <w:rPr>
          <w:b/>
          <w:bCs/>
          <w:color w:val="000000"/>
        </w:rPr>
      </w:pPr>
      <w:r w:rsidRPr="00831A47">
        <w:rPr>
          <w:b/>
          <w:bCs/>
          <w:color w:val="000000"/>
        </w:rPr>
        <w:t xml:space="preserve">Conclusion </w:t>
      </w:r>
      <w:r w:rsidR="00237F60" w:rsidRPr="00831A47">
        <w:rPr>
          <w:b/>
          <w:bCs/>
          <w:color w:val="000000"/>
        </w:rPr>
        <w:t>and future work</w:t>
      </w:r>
    </w:p>
    <w:p w14:paraId="5A575F39" w14:textId="4ACB90C9" w:rsidR="001A0F2A" w:rsidRDefault="001A0F2A" w:rsidP="00DC080F">
      <w:pPr>
        <w:widowControl w:val="0"/>
        <w:autoSpaceDE w:val="0"/>
        <w:autoSpaceDN w:val="0"/>
        <w:adjustRightInd w:val="0"/>
        <w:spacing w:before="120" w:line="226" w:lineRule="auto"/>
        <w:jc w:val="both"/>
        <w:rPr>
          <w:color w:val="000000"/>
          <w:lang w:val="en-CA" w:eastAsia="zh-CN"/>
        </w:rPr>
      </w:pPr>
      <w:r w:rsidRPr="001A0F2A">
        <w:rPr>
          <w:color w:val="000000"/>
          <w:lang w:val="en-CA" w:eastAsia="zh-CN"/>
        </w:rPr>
        <w:t>It is important to note that the analysis presented above is not sufficient to draw a definitive conclusion on which algorithm is better for regression tasks. The reason for this is that the analysis only considers a single dataset, and only a few algorithms are compared. To have a more comprehensive understanding of the performance of different algorithms for regression tasks, it is necessary to analyze multiple datasets with different characteristics, and to compare more algorithms. This will provide a more robust and reliable evaluation of the strengths and weaknesses of each algorithm, and help identify the most suitable algorithm for a given problem.</w:t>
      </w:r>
    </w:p>
    <w:p w14:paraId="503C26E4" w14:textId="1DBF98D8" w:rsidR="000556A5" w:rsidRDefault="000556A5" w:rsidP="00DC080F">
      <w:pPr>
        <w:widowControl w:val="0"/>
        <w:autoSpaceDE w:val="0"/>
        <w:autoSpaceDN w:val="0"/>
        <w:adjustRightInd w:val="0"/>
        <w:spacing w:before="120" w:line="226" w:lineRule="auto"/>
        <w:jc w:val="both"/>
        <w:rPr>
          <w:color w:val="000000"/>
          <w:lang w:val="en-CA" w:eastAsia="zh-CN"/>
        </w:rPr>
      </w:pPr>
      <w:r>
        <w:rPr>
          <w:color w:val="000000"/>
          <w:lang w:val="en-CA" w:eastAsia="zh-CN"/>
        </w:rPr>
        <w:t>In future, w</w:t>
      </w:r>
      <w:r w:rsidRPr="000556A5">
        <w:rPr>
          <w:color w:val="000000"/>
          <w:lang w:val="en-CA" w:eastAsia="zh-CN"/>
        </w:rPr>
        <w:t xml:space="preserve">hen selecting an algorithm to analyze a particular dataset, it is important to consider the specific requirements and characteristics of the problem at hand. </w:t>
      </w:r>
      <w:r w:rsidR="00673070">
        <w:rPr>
          <w:color w:val="000000"/>
          <w:lang w:val="en-CA" w:eastAsia="zh-CN"/>
        </w:rPr>
        <w:t xml:space="preserve">After knowing more </w:t>
      </w:r>
      <w:r w:rsidR="001A0F2A">
        <w:rPr>
          <w:color w:val="000000"/>
          <w:lang w:val="en-CA" w:eastAsia="zh-CN"/>
        </w:rPr>
        <w:t>machine</w:t>
      </w:r>
      <w:r w:rsidR="00673070">
        <w:rPr>
          <w:color w:val="000000"/>
          <w:lang w:val="en-CA" w:eastAsia="zh-CN"/>
        </w:rPr>
        <w:t xml:space="preserve"> learning algorithms, we can start to compare or analysis the performance of the algorithms. </w:t>
      </w:r>
      <w:r w:rsidRPr="000556A5">
        <w:rPr>
          <w:color w:val="000000"/>
          <w:lang w:val="en-CA" w:eastAsia="zh-CN"/>
        </w:rPr>
        <w:t xml:space="preserve">It is important to keep in mind that the performance of a model can be influenced by many factors, </w:t>
      </w:r>
      <w:r w:rsidRPr="000556A5">
        <w:rPr>
          <w:color w:val="000000"/>
          <w:lang w:val="en-CA" w:eastAsia="zh-CN"/>
        </w:rPr>
        <w:lastRenderedPageBreak/>
        <w:t>including the quality and representativeness of the data, the feature selection and engineering process, and the choice of evaluation metrics. Therefore, it is crucial to carefully consider these factors and choose the most appropriate algorithm for the specific task at hand.</w:t>
      </w:r>
    </w:p>
    <w:p w14:paraId="25E41C45" w14:textId="53448F65" w:rsidR="00673070" w:rsidRDefault="00673070" w:rsidP="00DC080F">
      <w:pPr>
        <w:widowControl w:val="0"/>
        <w:autoSpaceDE w:val="0"/>
        <w:autoSpaceDN w:val="0"/>
        <w:adjustRightInd w:val="0"/>
        <w:spacing w:before="120" w:line="226" w:lineRule="auto"/>
        <w:jc w:val="both"/>
        <w:rPr>
          <w:color w:val="000000"/>
          <w:lang w:val="en-CA" w:eastAsia="zh-CN"/>
        </w:rPr>
      </w:pPr>
      <w:r w:rsidRPr="00673070">
        <w:rPr>
          <w:color w:val="000000"/>
          <w:lang w:val="en-CA" w:eastAsia="zh-CN"/>
        </w:rPr>
        <w:t xml:space="preserve">Overall, </w:t>
      </w:r>
      <w:r w:rsidR="001A0F2A">
        <w:rPr>
          <w:color w:val="000000"/>
          <w:lang w:val="en-CA" w:eastAsia="zh-CN"/>
        </w:rPr>
        <w:t>machine</w:t>
      </w:r>
      <w:r w:rsidRPr="00673070">
        <w:rPr>
          <w:color w:val="000000"/>
          <w:lang w:val="en-CA" w:eastAsia="zh-CN"/>
        </w:rPr>
        <w:t xml:space="preserve"> learning algorithms are definitely worth investing time and effort in, as they provide valuable insights and help extract meaningful patterns from complex and unstructured datasets, which can be used for various applications in research and industry.</w:t>
      </w:r>
    </w:p>
    <w:p w14:paraId="52603721" w14:textId="260FA867" w:rsidR="009A782B" w:rsidRPr="009A782B" w:rsidRDefault="009A782B" w:rsidP="009A782B">
      <w:pPr>
        <w:autoSpaceDE w:val="0"/>
        <w:autoSpaceDN w:val="0"/>
        <w:adjustRightInd w:val="0"/>
        <w:rPr>
          <w:b/>
          <w:bCs/>
          <w:color w:val="000000"/>
          <w:sz w:val="23"/>
          <w:szCs w:val="23"/>
          <w:lang w:val="en-CA"/>
        </w:rPr>
      </w:pPr>
    </w:p>
    <w:p w14:paraId="03B9F7CE" w14:textId="6539C93F" w:rsidR="002D0824" w:rsidRPr="00662480" w:rsidRDefault="002D0824" w:rsidP="00662480">
      <w:pPr>
        <w:pStyle w:val="Paragraphedeliste"/>
        <w:widowControl w:val="0"/>
        <w:numPr>
          <w:ilvl w:val="0"/>
          <w:numId w:val="21"/>
        </w:numPr>
        <w:autoSpaceDE w:val="0"/>
        <w:autoSpaceDN w:val="0"/>
        <w:adjustRightInd w:val="0"/>
        <w:rPr>
          <w:b/>
          <w:bCs/>
          <w:spacing w:val="24"/>
          <w:kern w:val="1"/>
          <w:sz w:val="24"/>
          <w:szCs w:val="24"/>
        </w:rPr>
      </w:pPr>
      <w:r w:rsidRPr="00662480">
        <w:rPr>
          <w:b/>
          <w:bCs/>
          <w:spacing w:val="24"/>
          <w:kern w:val="1"/>
          <w:sz w:val="24"/>
          <w:szCs w:val="24"/>
        </w:rPr>
        <w:t>Acknowledgment</w:t>
      </w:r>
      <w:r w:rsidR="00B35800" w:rsidRPr="00662480">
        <w:rPr>
          <w:b/>
          <w:bCs/>
          <w:spacing w:val="24"/>
          <w:kern w:val="1"/>
          <w:sz w:val="24"/>
          <w:szCs w:val="24"/>
        </w:rPr>
        <w:t>s</w:t>
      </w:r>
    </w:p>
    <w:p w14:paraId="748BC68B" w14:textId="77777777" w:rsidR="00662480" w:rsidRPr="00662480" w:rsidRDefault="00662480" w:rsidP="00662480">
      <w:pPr>
        <w:pStyle w:val="Paragraphedeliste"/>
        <w:widowControl w:val="0"/>
        <w:autoSpaceDE w:val="0"/>
        <w:autoSpaceDN w:val="0"/>
        <w:adjustRightInd w:val="0"/>
        <w:rPr>
          <w:b/>
          <w:bCs/>
          <w:spacing w:val="24"/>
          <w:kern w:val="1"/>
          <w:sz w:val="24"/>
          <w:szCs w:val="24"/>
        </w:rPr>
      </w:pPr>
    </w:p>
    <w:p w14:paraId="0FF0BAC8" w14:textId="6DC75653" w:rsidR="009F70A3" w:rsidRDefault="00E07FB9">
      <w:pPr>
        <w:widowControl w:val="0"/>
        <w:autoSpaceDE w:val="0"/>
        <w:autoSpaceDN w:val="0"/>
        <w:adjustRightInd w:val="0"/>
        <w:spacing w:before="120" w:line="226" w:lineRule="auto"/>
        <w:jc w:val="both"/>
        <w:rPr>
          <w:spacing w:val="5"/>
          <w:kern w:val="1"/>
          <w:sz w:val="18"/>
          <w:szCs w:val="18"/>
        </w:rPr>
      </w:pPr>
      <w:r>
        <w:rPr>
          <w:spacing w:val="5"/>
          <w:kern w:val="1"/>
        </w:rPr>
        <w:t xml:space="preserve">The </w:t>
      </w:r>
      <w:r w:rsidR="005220DD">
        <w:rPr>
          <w:spacing w:val="5"/>
          <w:kern w:val="1"/>
        </w:rPr>
        <w:t xml:space="preserve">learning </w:t>
      </w:r>
      <w:r>
        <w:rPr>
          <w:spacing w:val="5"/>
          <w:kern w:val="1"/>
        </w:rPr>
        <w:t xml:space="preserve">code is adapted </w:t>
      </w:r>
      <w:r w:rsidRPr="003B7B42">
        <w:rPr>
          <w:spacing w:val="5"/>
          <w:kern w:val="1"/>
          <w:sz w:val="18"/>
          <w:szCs w:val="18"/>
        </w:rPr>
        <w:t>from</w:t>
      </w:r>
    </w:p>
    <w:p w14:paraId="1347A7B0" w14:textId="761C48D7" w:rsidR="005C1581" w:rsidRDefault="00E063F6">
      <w:pPr>
        <w:widowControl w:val="0"/>
        <w:autoSpaceDE w:val="0"/>
        <w:autoSpaceDN w:val="0"/>
        <w:adjustRightInd w:val="0"/>
        <w:spacing w:before="120" w:line="226" w:lineRule="auto"/>
        <w:jc w:val="both"/>
        <w:rPr>
          <w:spacing w:val="5"/>
          <w:kern w:val="1"/>
          <w:sz w:val="18"/>
          <w:szCs w:val="18"/>
        </w:rPr>
      </w:pPr>
      <w:hyperlink r:id="rId19" w:history="1">
        <w:r w:rsidR="005C1581" w:rsidRPr="00D44573">
          <w:rPr>
            <w:rStyle w:val="Lienhypertexte"/>
            <w:spacing w:val="5"/>
            <w:kern w:val="1"/>
            <w:sz w:val="18"/>
            <w:szCs w:val="18"/>
          </w:rPr>
          <w:t>https://www.kaggle.com/code/ayushnitb/wine-review-indepth-eda-sentiment-analysis</w:t>
        </w:r>
      </w:hyperlink>
    </w:p>
    <w:p w14:paraId="4407777E" w14:textId="5E5B05FC" w:rsidR="005C1581" w:rsidRDefault="00E063F6">
      <w:pPr>
        <w:widowControl w:val="0"/>
        <w:autoSpaceDE w:val="0"/>
        <w:autoSpaceDN w:val="0"/>
        <w:adjustRightInd w:val="0"/>
        <w:spacing w:before="120" w:line="226" w:lineRule="auto"/>
        <w:jc w:val="both"/>
        <w:rPr>
          <w:spacing w:val="5"/>
          <w:kern w:val="1"/>
          <w:sz w:val="18"/>
          <w:szCs w:val="18"/>
        </w:rPr>
      </w:pPr>
      <w:hyperlink r:id="rId20" w:history="1">
        <w:r w:rsidR="005C1581" w:rsidRPr="00D44573">
          <w:rPr>
            <w:rStyle w:val="Lienhypertexte"/>
            <w:spacing w:val="5"/>
            <w:kern w:val="1"/>
            <w:sz w:val="18"/>
            <w:szCs w:val="18"/>
          </w:rPr>
          <w:t>https://www.kaggle.com/code/hetulmehta/wine-recommendation</w:t>
        </w:r>
      </w:hyperlink>
    </w:p>
    <w:p w14:paraId="650172A8" w14:textId="5D20FA87" w:rsidR="005C1581" w:rsidRDefault="00E063F6">
      <w:pPr>
        <w:widowControl w:val="0"/>
        <w:autoSpaceDE w:val="0"/>
        <w:autoSpaceDN w:val="0"/>
        <w:adjustRightInd w:val="0"/>
        <w:spacing w:before="120" w:line="226" w:lineRule="auto"/>
        <w:jc w:val="both"/>
        <w:rPr>
          <w:spacing w:val="5"/>
          <w:kern w:val="1"/>
          <w:sz w:val="18"/>
          <w:szCs w:val="18"/>
        </w:rPr>
      </w:pPr>
      <w:hyperlink r:id="rId21" w:history="1">
        <w:r w:rsidR="005C1581" w:rsidRPr="00D44573">
          <w:rPr>
            <w:rStyle w:val="Lienhypertexte"/>
            <w:spacing w:val="5"/>
            <w:kern w:val="1"/>
            <w:sz w:val="18"/>
            <w:szCs w:val="18"/>
          </w:rPr>
          <w:t>https://www.kaggle.com/code/halimedogan/red-wine-quality-prediction</w:t>
        </w:r>
      </w:hyperlink>
    </w:p>
    <w:p w14:paraId="2810A555" w14:textId="5282CDD2" w:rsidR="00347731" w:rsidRPr="003B7B42" w:rsidRDefault="009F70A3">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and </w:t>
      </w:r>
      <w:r>
        <w:rPr>
          <w:sz w:val="18"/>
          <w:szCs w:val="18"/>
        </w:rPr>
        <w:t>learning code algorithms</w:t>
      </w:r>
      <w:r>
        <w:rPr>
          <w:spacing w:val="5"/>
          <w:kern w:val="1"/>
          <w:sz w:val="18"/>
          <w:szCs w:val="18"/>
        </w:rPr>
        <w:t xml:space="preserve"> materials from w</w:t>
      </w:r>
      <w:r w:rsidR="00165758">
        <w:rPr>
          <w:spacing w:val="5"/>
          <w:kern w:val="1"/>
          <w:sz w:val="18"/>
          <w:szCs w:val="18"/>
        </w:rPr>
        <w:t>eek</w:t>
      </w:r>
      <w:r w:rsidR="0007775D">
        <w:rPr>
          <w:spacing w:val="5"/>
          <w:kern w:val="1"/>
          <w:sz w:val="18"/>
          <w:szCs w:val="18"/>
        </w:rPr>
        <w:t>6</w:t>
      </w:r>
      <w:r w:rsidR="00165758">
        <w:rPr>
          <w:spacing w:val="5"/>
          <w:kern w:val="1"/>
          <w:sz w:val="18"/>
          <w:szCs w:val="18"/>
        </w:rPr>
        <w:t xml:space="preserve"> and week</w:t>
      </w:r>
      <w:r w:rsidR="0007775D">
        <w:rPr>
          <w:spacing w:val="5"/>
          <w:kern w:val="1"/>
          <w:sz w:val="18"/>
          <w:szCs w:val="18"/>
        </w:rPr>
        <w:t>7</w:t>
      </w:r>
      <w:r w:rsidR="00165758">
        <w:rPr>
          <w:spacing w:val="5"/>
          <w:kern w:val="1"/>
          <w:sz w:val="18"/>
          <w:szCs w:val="18"/>
        </w:rPr>
        <w:t xml:space="preserve"> hands on session.</w:t>
      </w:r>
    </w:p>
    <w:p w14:paraId="2B38891E" w14:textId="429966A8" w:rsidR="003B7B42" w:rsidRDefault="003B7B42">
      <w:pPr>
        <w:widowControl w:val="0"/>
        <w:autoSpaceDE w:val="0"/>
        <w:autoSpaceDN w:val="0"/>
        <w:adjustRightInd w:val="0"/>
        <w:spacing w:before="120" w:line="226" w:lineRule="auto"/>
        <w:jc w:val="both"/>
        <w:rPr>
          <w:spacing w:val="5"/>
          <w:kern w:val="1"/>
        </w:rPr>
      </w:pPr>
    </w:p>
    <w:p w14:paraId="4B63C75E" w14:textId="743934DA" w:rsidR="008A4606" w:rsidRPr="00662480" w:rsidRDefault="002D0824" w:rsidP="00662480">
      <w:pPr>
        <w:pStyle w:val="Paragraphedeliste"/>
        <w:widowControl w:val="0"/>
        <w:numPr>
          <w:ilvl w:val="0"/>
          <w:numId w:val="21"/>
        </w:numPr>
        <w:autoSpaceDE w:val="0"/>
        <w:autoSpaceDN w:val="0"/>
        <w:adjustRightInd w:val="0"/>
        <w:rPr>
          <w:b/>
          <w:bCs/>
          <w:spacing w:val="24"/>
          <w:kern w:val="1"/>
          <w:sz w:val="24"/>
          <w:szCs w:val="24"/>
        </w:rPr>
      </w:pPr>
      <w:r w:rsidRPr="00662480">
        <w:rPr>
          <w:b/>
          <w:bCs/>
          <w:spacing w:val="24"/>
          <w:kern w:val="1"/>
          <w:sz w:val="24"/>
          <w:szCs w:val="24"/>
        </w:rPr>
        <w:t>References</w:t>
      </w:r>
    </w:p>
    <w:p w14:paraId="1F926EB3" w14:textId="77777777" w:rsidR="00662480" w:rsidRPr="00662480" w:rsidRDefault="00662480" w:rsidP="00662480">
      <w:pPr>
        <w:widowControl w:val="0"/>
        <w:autoSpaceDE w:val="0"/>
        <w:autoSpaceDN w:val="0"/>
        <w:adjustRightInd w:val="0"/>
        <w:rPr>
          <w:b/>
          <w:bCs/>
          <w:spacing w:val="24"/>
          <w:kern w:val="1"/>
          <w:sz w:val="24"/>
          <w:szCs w:val="24"/>
        </w:rPr>
      </w:pPr>
    </w:p>
    <w:p w14:paraId="06A7D961" w14:textId="77777777" w:rsidR="0060621F" w:rsidRDefault="00DD6C3C" w:rsidP="005C1581">
      <w:pPr>
        <w:autoSpaceDE w:val="0"/>
        <w:autoSpaceDN w:val="0"/>
        <w:adjustRightInd w:val="0"/>
        <w:jc w:val="both"/>
        <w:rPr>
          <w:color w:val="000000"/>
          <w:sz w:val="18"/>
          <w:szCs w:val="18"/>
          <w:lang w:val="en-CA"/>
        </w:rPr>
      </w:pPr>
      <w:r w:rsidRPr="00107BA4">
        <w:rPr>
          <w:color w:val="000000"/>
          <w:sz w:val="18"/>
          <w:szCs w:val="18"/>
          <w:lang w:val="en-CA"/>
        </w:rPr>
        <w:t xml:space="preserve">[1] </w:t>
      </w:r>
      <w:proofErr w:type="spellStart"/>
      <w:r w:rsidR="0060621F" w:rsidRPr="0060621F">
        <w:rPr>
          <w:color w:val="000000"/>
          <w:sz w:val="18"/>
          <w:szCs w:val="18"/>
          <w:lang w:val="en-CA"/>
        </w:rPr>
        <w:t>Maaten</w:t>
      </w:r>
      <w:proofErr w:type="spellEnd"/>
      <w:r w:rsidR="0060621F" w:rsidRPr="0060621F">
        <w:rPr>
          <w:color w:val="000000"/>
          <w:sz w:val="18"/>
          <w:szCs w:val="18"/>
          <w:lang w:val="en-CA"/>
        </w:rPr>
        <w:t xml:space="preserve">, L. van der, &amp; Hinton, G. (2008). Visualizing data using t-SNE. Journal of Machine Learning Research, 9(Nov), 2579-2605. </w:t>
      </w:r>
    </w:p>
    <w:p w14:paraId="3AAC3931" w14:textId="123300DD" w:rsidR="005C1581" w:rsidRDefault="00DD6C3C" w:rsidP="005C1581">
      <w:pPr>
        <w:autoSpaceDE w:val="0"/>
        <w:autoSpaceDN w:val="0"/>
        <w:adjustRightInd w:val="0"/>
        <w:jc w:val="both"/>
        <w:rPr>
          <w:color w:val="000000"/>
          <w:sz w:val="18"/>
          <w:szCs w:val="18"/>
          <w:lang w:val="en-CA"/>
        </w:rPr>
      </w:pPr>
      <w:r w:rsidRPr="008A4606">
        <w:rPr>
          <w:color w:val="000000"/>
          <w:sz w:val="18"/>
          <w:szCs w:val="18"/>
          <w:lang w:val="en-CA"/>
        </w:rPr>
        <w:t xml:space="preserve">[2] </w:t>
      </w:r>
      <w:r w:rsidR="005C1581">
        <w:t xml:space="preserve">Chawla, N.V., 2005. Data Mining for Imbalanced Datasets: An Overview, in: </w:t>
      </w:r>
      <w:proofErr w:type="spellStart"/>
      <w:r w:rsidR="005C1581">
        <w:t>Maimon</w:t>
      </w:r>
      <w:proofErr w:type="spellEnd"/>
      <w:r w:rsidR="005C1581">
        <w:t xml:space="preserve">, O., </w:t>
      </w:r>
      <w:proofErr w:type="spellStart"/>
      <w:r w:rsidR="005C1581">
        <w:t>Rokach</w:t>
      </w:r>
      <w:proofErr w:type="spellEnd"/>
      <w:r w:rsidR="005C1581">
        <w:t>, L. (Eds.), Data Mining and Knowledge Discovery Handbook. Springer US, Boston, MA, pp. 853–867. https://doi.org/10.1007/0-387-25465-X_40</w:t>
      </w:r>
    </w:p>
    <w:p w14:paraId="069FBF2D" w14:textId="77777777" w:rsidR="005C1581" w:rsidRDefault="00DD6C3C" w:rsidP="005C1581">
      <w:pPr>
        <w:autoSpaceDE w:val="0"/>
        <w:autoSpaceDN w:val="0"/>
        <w:adjustRightInd w:val="0"/>
        <w:jc w:val="both"/>
        <w:rPr>
          <w:sz w:val="18"/>
          <w:szCs w:val="18"/>
        </w:rPr>
      </w:pPr>
      <w:r w:rsidRPr="008A4606">
        <w:rPr>
          <w:color w:val="000000"/>
          <w:sz w:val="18"/>
          <w:szCs w:val="18"/>
          <w:lang w:val="en-CA"/>
        </w:rPr>
        <w:t xml:space="preserve">[3] </w:t>
      </w:r>
      <w:r w:rsidR="005C1581" w:rsidRPr="001C6C38">
        <w:rPr>
          <w:sz w:val="18"/>
          <w:szCs w:val="18"/>
        </w:rPr>
        <w:t>X. Li, L. Wang, and E. Sung, “</w:t>
      </w:r>
      <w:proofErr w:type="spellStart"/>
      <w:r w:rsidR="005C1581" w:rsidRPr="001C6C38">
        <w:rPr>
          <w:sz w:val="18"/>
          <w:szCs w:val="18"/>
        </w:rPr>
        <w:t>AdaBoost</w:t>
      </w:r>
      <w:proofErr w:type="spellEnd"/>
      <w:r w:rsidR="005C1581" w:rsidRPr="001C6C38">
        <w:rPr>
          <w:sz w:val="18"/>
          <w:szCs w:val="18"/>
        </w:rPr>
        <w:t xml:space="preserve"> with SVM-based component classifiers,” Engineering Applications of Artificial Intelligence, vol. 21, pp. 785-795, Aug. 2008.</w:t>
      </w:r>
    </w:p>
    <w:p w14:paraId="55B6717A" w14:textId="5C1668F7" w:rsidR="005C1581" w:rsidRDefault="009F70A3" w:rsidP="005C1581">
      <w:pPr>
        <w:autoSpaceDE w:val="0"/>
        <w:autoSpaceDN w:val="0"/>
        <w:adjustRightInd w:val="0"/>
        <w:jc w:val="both"/>
        <w:rPr>
          <w:sz w:val="18"/>
          <w:szCs w:val="18"/>
        </w:rPr>
      </w:pPr>
      <w:r w:rsidRPr="001C6C38">
        <w:rPr>
          <w:sz w:val="18"/>
          <w:szCs w:val="18"/>
        </w:rPr>
        <w:t xml:space="preserve">[4] </w:t>
      </w:r>
      <w:r w:rsidR="005C1581" w:rsidRPr="005C1581">
        <w:rPr>
          <w:sz w:val="18"/>
          <w:szCs w:val="18"/>
        </w:rPr>
        <w:t>Lee, S., Park, J., Kang, K., 2015. Assessing wine quality using a decision tree, in: 2015 IEEE International Symposium on Systems Engineering (ISSE). Presented at the 2015 IEEE International Symposium on Systems Engineering (ISSE), IEEE, Rome, Italy, pp. 176–178. https://doi.org/10.1109/SysEng.2015.7302752</w:t>
      </w:r>
    </w:p>
    <w:p w14:paraId="4F88DD47" w14:textId="2209E7B9" w:rsidR="00662480" w:rsidRDefault="004F42B5" w:rsidP="005C1581">
      <w:pPr>
        <w:pStyle w:val="Default"/>
        <w:jc w:val="both"/>
        <w:rPr>
          <w:rFonts w:ascii="Times New Roman" w:hAnsi="Times New Roman" w:cs="Times New Roman"/>
          <w:sz w:val="18"/>
          <w:szCs w:val="18"/>
        </w:rPr>
      </w:pPr>
      <w:r w:rsidRPr="004F42B5">
        <w:rPr>
          <w:rFonts w:ascii="Times New Roman" w:hAnsi="Times New Roman" w:cs="Times New Roman"/>
          <w:sz w:val="18"/>
          <w:szCs w:val="18"/>
        </w:rPr>
        <w:t xml:space="preserve">[5] </w:t>
      </w:r>
      <w:r w:rsidR="00662480" w:rsidRPr="00662480">
        <w:rPr>
          <w:rFonts w:ascii="Times New Roman" w:hAnsi="Times New Roman" w:cs="Times New Roman"/>
          <w:sz w:val="18"/>
          <w:szCs w:val="18"/>
        </w:rPr>
        <w:t xml:space="preserve">Fraley, C., &amp; </w:t>
      </w:r>
      <w:proofErr w:type="spellStart"/>
      <w:r w:rsidR="00662480" w:rsidRPr="00662480">
        <w:rPr>
          <w:rFonts w:ascii="Times New Roman" w:hAnsi="Times New Roman" w:cs="Times New Roman"/>
          <w:sz w:val="18"/>
          <w:szCs w:val="18"/>
        </w:rPr>
        <w:t>Raftery</w:t>
      </w:r>
      <w:proofErr w:type="spellEnd"/>
      <w:r w:rsidR="00662480" w:rsidRPr="00662480">
        <w:rPr>
          <w:rFonts w:ascii="Times New Roman" w:hAnsi="Times New Roman" w:cs="Times New Roman"/>
          <w:sz w:val="18"/>
          <w:szCs w:val="18"/>
        </w:rPr>
        <w:t>, A. E. (2002). Model-based clustering, discriminant analysis, and density estimation. Journal of the American Statistical Association, 97(458), 611-631.</w:t>
      </w:r>
    </w:p>
    <w:p w14:paraId="0FD35216" w14:textId="21C3383E" w:rsidR="005C1581" w:rsidRPr="00732B9A" w:rsidRDefault="004F42B5" w:rsidP="001A0F2A">
      <w:pPr>
        <w:pStyle w:val="Default"/>
        <w:jc w:val="both"/>
        <w:rPr>
          <w:rFonts w:ascii="Times New Roman" w:hAnsi="Times New Roman" w:cs="Times New Roman"/>
          <w:sz w:val="18"/>
          <w:szCs w:val="18"/>
        </w:rPr>
      </w:pPr>
      <w:r w:rsidRPr="004F42B5">
        <w:rPr>
          <w:rFonts w:ascii="Times New Roman" w:hAnsi="Times New Roman" w:cs="Times New Roman"/>
          <w:sz w:val="18"/>
          <w:szCs w:val="18"/>
        </w:rPr>
        <w:t>[</w:t>
      </w:r>
      <w:r>
        <w:rPr>
          <w:rFonts w:ascii="Times New Roman" w:hAnsi="Times New Roman" w:cs="Times New Roman"/>
          <w:sz w:val="18"/>
          <w:szCs w:val="18"/>
        </w:rPr>
        <w:t>6</w:t>
      </w:r>
      <w:r w:rsidRPr="004F42B5">
        <w:rPr>
          <w:rFonts w:ascii="Times New Roman" w:hAnsi="Times New Roman" w:cs="Times New Roman"/>
          <w:sz w:val="18"/>
          <w:szCs w:val="18"/>
        </w:rPr>
        <w:t xml:space="preserve">] </w:t>
      </w:r>
      <w:r w:rsidR="00662480" w:rsidRPr="00662480">
        <w:rPr>
          <w:rFonts w:ascii="Times New Roman" w:hAnsi="Times New Roman" w:cs="Times New Roman"/>
          <w:sz w:val="18"/>
          <w:szCs w:val="18"/>
        </w:rPr>
        <w:t>Huang, J. Z., &amp; Ling, C. X. (2005). Using AIC and BIC criteria to determine the number of clusters in mixture modeling and hierarchical clustering. IEEE Transactions on Knowledge and Data Engineering, 17(2), 182-191.</w:t>
      </w:r>
    </w:p>
    <w:sectPr w:rsidR="005C1581" w:rsidRPr="00732B9A" w:rsidSect="0012011E">
      <w:footerReference w:type="default" r:id="rId22"/>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52CC7" w14:textId="77777777" w:rsidR="00E063F6" w:rsidRDefault="00E063F6" w:rsidP="000A0AA7">
      <w:r>
        <w:separator/>
      </w:r>
    </w:p>
  </w:endnote>
  <w:endnote w:type="continuationSeparator" w:id="0">
    <w:p w14:paraId="651A6823" w14:textId="77777777" w:rsidR="00E063F6" w:rsidRDefault="00E063F6" w:rsidP="000A0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
    <w:altName w:val="宋体"/>
    <w:panose1 w:val="00000000000000000000"/>
    <w:charset w:val="86"/>
    <w:family w:val="roman"/>
    <w:notTrueType/>
    <w:pitch w:val="default"/>
    <w:sig w:usb0="00000001" w:usb1="080E0000" w:usb2="00000010" w:usb3="00000000" w:csb0="00040000"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317227"/>
      <w:docPartObj>
        <w:docPartGallery w:val="Page Numbers (Bottom of Page)"/>
        <w:docPartUnique/>
      </w:docPartObj>
    </w:sdtPr>
    <w:sdtEndPr/>
    <w:sdtContent>
      <w:sdt>
        <w:sdtPr>
          <w:id w:val="-1769616900"/>
          <w:docPartObj>
            <w:docPartGallery w:val="Page Numbers (Top of Page)"/>
            <w:docPartUnique/>
          </w:docPartObj>
        </w:sdtPr>
        <w:sdtEndPr/>
        <w:sdtContent>
          <w:p w14:paraId="09C18DA8" w14:textId="46765142" w:rsidR="00FB5F14" w:rsidRDefault="00C26718">
            <w:pPr>
              <w:pStyle w:val="Pieddepage"/>
              <w:jc w:val="right"/>
            </w:pPr>
            <w:r>
              <w:rPr>
                <w:b/>
                <w:bCs/>
                <w:color w:val="000000"/>
                <w:lang w:val="en-CA"/>
              </w:rPr>
              <w:t>Di</w:t>
            </w:r>
            <w:r>
              <w:t>-</w:t>
            </w:r>
            <w:r w:rsidRPr="00C26718">
              <w:rPr>
                <w:b/>
                <w:bCs/>
                <w:color w:val="000000"/>
                <w:lang w:val="en-CA"/>
              </w:rPr>
              <w:t xml:space="preserve"> </w:t>
            </w:r>
            <w:r w:rsidRPr="0025079D">
              <w:rPr>
                <w:b/>
                <w:bCs/>
                <w:color w:val="000000"/>
                <w:lang w:val="en-CA"/>
              </w:rPr>
              <w:t>Jay</w:t>
            </w:r>
            <w:r>
              <w:rPr>
                <w:b/>
                <w:bCs/>
                <w:color w:val="000000"/>
                <w:lang w:val="en-CA"/>
              </w:rPr>
              <w:t>-</w:t>
            </w:r>
            <w:r w:rsidRPr="00C26718">
              <w:rPr>
                <w:b/>
                <w:bCs/>
                <w:color w:val="000000"/>
                <w:lang w:val="en-CA"/>
              </w:rPr>
              <w:t xml:space="preserve"> </w:t>
            </w:r>
            <w:r w:rsidRPr="0025079D">
              <w:rPr>
                <w:b/>
                <w:bCs/>
                <w:color w:val="000000"/>
                <w:lang w:val="en-CA"/>
              </w:rPr>
              <w:t>Emmanuel</w:t>
            </w:r>
            <w:r w:rsidR="00FB5F14">
              <w:t xml:space="preserve">                                                                                                        Page </w:t>
            </w:r>
            <w:r w:rsidR="00FB5F14">
              <w:rPr>
                <w:b/>
                <w:bCs/>
                <w:sz w:val="24"/>
                <w:szCs w:val="24"/>
              </w:rPr>
              <w:fldChar w:fldCharType="begin"/>
            </w:r>
            <w:r w:rsidR="00FB5F14">
              <w:rPr>
                <w:b/>
                <w:bCs/>
              </w:rPr>
              <w:instrText xml:space="preserve"> PAGE </w:instrText>
            </w:r>
            <w:r w:rsidR="00FB5F14">
              <w:rPr>
                <w:b/>
                <w:bCs/>
                <w:sz w:val="24"/>
                <w:szCs w:val="24"/>
              </w:rPr>
              <w:fldChar w:fldCharType="separate"/>
            </w:r>
            <w:r w:rsidR="00ED1958">
              <w:rPr>
                <w:b/>
                <w:bCs/>
                <w:noProof/>
              </w:rPr>
              <w:t>6</w:t>
            </w:r>
            <w:r w:rsidR="00FB5F14">
              <w:rPr>
                <w:b/>
                <w:bCs/>
                <w:sz w:val="24"/>
                <w:szCs w:val="24"/>
              </w:rPr>
              <w:fldChar w:fldCharType="end"/>
            </w:r>
            <w:r w:rsidR="00FB5F14">
              <w:t xml:space="preserve"> of </w:t>
            </w:r>
            <w:r w:rsidR="00FB5F14">
              <w:rPr>
                <w:b/>
                <w:bCs/>
                <w:sz w:val="24"/>
                <w:szCs w:val="24"/>
              </w:rPr>
              <w:fldChar w:fldCharType="begin"/>
            </w:r>
            <w:r w:rsidR="00FB5F14">
              <w:rPr>
                <w:b/>
                <w:bCs/>
              </w:rPr>
              <w:instrText xml:space="preserve"> NUMPAGES  </w:instrText>
            </w:r>
            <w:r w:rsidR="00FB5F14">
              <w:rPr>
                <w:b/>
                <w:bCs/>
                <w:sz w:val="24"/>
                <w:szCs w:val="24"/>
              </w:rPr>
              <w:fldChar w:fldCharType="separate"/>
            </w:r>
            <w:r w:rsidR="00ED1958">
              <w:rPr>
                <w:b/>
                <w:bCs/>
                <w:noProof/>
              </w:rPr>
              <w:t>6</w:t>
            </w:r>
            <w:r w:rsidR="00FB5F14">
              <w:rPr>
                <w:b/>
                <w:bCs/>
                <w:sz w:val="24"/>
                <w:szCs w:val="24"/>
              </w:rPr>
              <w:fldChar w:fldCharType="end"/>
            </w:r>
          </w:p>
        </w:sdtContent>
      </w:sdt>
    </w:sdtContent>
  </w:sdt>
  <w:p w14:paraId="5498F841" w14:textId="77777777" w:rsidR="00FB5F14" w:rsidRDefault="00FB5F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1ED0D" w14:textId="77777777" w:rsidR="00E063F6" w:rsidRDefault="00E063F6" w:rsidP="000A0AA7">
      <w:r>
        <w:separator/>
      </w:r>
    </w:p>
  </w:footnote>
  <w:footnote w:type="continuationSeparator" w:id="0">
    <w:p w14:paraId="0D01B0CC" w14:textId="77777777" w:rsidR="00E063F6" w:rsidRDefault="00E063F6" w:rsidP="000A0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307285"/>
    <w:multiLevelType w:val="hybridMultilevel"/>
    <w:tmpl w:val="5273AB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9B89591"/>
    <w:multiLevelType w:val="hybridMultilevel"/>
    <w:tmpl w:val="E408BA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BA64429"/>
    <w:multiLevelType w:val="hybridMultilevel"/>
    <w:tmpl w:val="A62C67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2BE4583"/>
    <w:multiLevelType w:val="hybridMultilevel"/>
    <w:tmpl w:val="1A870D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54981B8"/>
    <w:multiLevelType w:val="hybridMultilevel"/>
    <w:tmpl w:val="4253BC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1287937"/>
    <w:multiLevelType w:val="multilevel"/>
    <w:tmpl w:val="FA8C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653808"/>
    <w:multiLevelType w:val="multilevel"/>
    <w:tmpl w:val="7B8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8530D0"/>
    <w:multiLevelType w:val="multilevel"/>
    <w:tmpl w:val="94EA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B331CB"/>
    <w:multiLevelType w:val="hybridMultilevel"/>
    <w:tmpl w:val="4DA63CB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67586F"/>
    <w:multiLevelType w:val="multilevel"/>
    <w:tmpl w:val="C1B27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B222098"/>
    <w:multiLevelType w:val="hybridMultilevel"/>
    <w:tmpl w:val="41EEA8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D410D0F"/>
    <w:multiLevelType w:val="hybridMultilevel"/>
    <w:tmpl w:val="DDC2E6D0"/>
    <w:lvl w:ilvl="0" w:tplc="AA3C68EE">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EA5A2AD"/>
    <w:multiLevelType w:val="hybridMultilevel"/>
    <w:tmpl w:val="02BCED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1F5251BA"/>
    <w:multiLevelType w:val="multilevel"/>
    <w:tmpl w:val="3C44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A7291E"/>
    <w:multiLevelType w:val="hybridMultilevel"/>
    <w:tmpl w:val="0C4057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49C1B0B"/>
    <w:multiLevelType w:val="multilevel"/>
    <w:tmpl w:val="6244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616EF4"/>
    <w:multiLevelType w:val="multilevel"/>
    <w:tmpl w:val="CECA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727149"/>
    <w:multiLevelType w:val="hybridMultilevel"/>
    <w:tmpl w:val="CB414B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7887273"/>
    <w:multiLevelType w:val="multilevel"/>
    <w:tmpl w:val="D18EC1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300D3A"/>
    <w:multiLevelType w:val="multilevel"/>
    <w:tmpl w:val="369A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F17D96"/>
    <w:multiLevelType w:val="hybridMultilevel"/>
    <w:tmpl w:val="EC5AEE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ED34CED"/>
    <w:multiLevelType w:val="multilevel"/>
    <w:tmpl w:val="E456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EC2838"/>
    <w:multiLevelType w:val="hybridMultilevel"/>
    <w:tmpl w:val="A7E2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FA0E32"/>
    <w:multiLevelType w:val="multilevel"/>
    <w:tmpl w:val="6AE0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826D15"/>
    <w:multiLevelType w:val="multilevel"/>
    <w:tmpl w:val="3B6E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D0308D"/>
    <w:multiLevelType w:val="multilevel"/>
    <w:tmpl w:val="8F5C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C70766"/>
    <w:multiLevelType w:val="hybridMultilevel"/>
    <w:tmpl w:val="7586F476"/>
    <w:lvl w:ilvl="0" w:tplc="5C940378">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F6F471D"/>
    <w:multiLevelType w:val="multilevel"/>
    <w:tmpl w:val="B7D8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E5018"/>
    <w:multiLevelType w:val="multilevel"/>
    <w:tmpl w:val="D02E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EA004C4"/>
    <w:multiLevelType w:val="multilevel"/>
    <w:tmpl w:val="281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012BF5"/>
    <w:multiLevelType w:val="multilevel"/>
    <w:tmpl w:val="13CA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7"/>
  </w:num>
  <w:num w:numId="4">
    <w:abstractNumId w:val="10"/>
  </w:num>
  <w:num w:numId="5">
    <w:abstractNumId w:val="33"/>
  </w:num>
  <w:num w:numId="6">
    <w:abstractNumId w:val="38"/>
  </w:num>
  <w:num w:numId="7">
    <w:abstractNumId w:val="23"/>
  </w:num>
  <w:num w:numId="8">
    <w:abstractNumId w:val="13"/>
  </w:num>
  <w:num w:numId="9">
    <w:abstractNumId w:val="35"/>
  </w:num>
  <w:num w:numId="10">
    <w:abstractNumId w:val="40"/>
  </w:num>
  <w:num w:numId="11">
    <w:abstractNumId w:val="15"/>
  </w:num>
  <w:num w:numId="12">
    <w:abstractNumId w:val="32"/>
  </w:num>
  <w:num w:numId="13">
    <w:abstractNumId w:val="29"/>
  </w:num>
  <w:num w:numId="14">
    <w:abstractNumId w:val="14"/>
  </w:num>
  <w:num w:numId="15">
    <w:abstractNumId w:val="41"/>
  </w:num>
  <w:num w:numId="16">
    <w:abstractNumId w:val="31"/>
  </w:num>
  <w:num w:numId="17">
    <w:abstractNumId w:val="30"/>
  </w:num>
  <w:num w:numId="18">
    <w:abstractNumId w:val="34"/>
  </w:num>
  <w:num w:numId="19">
    <w:abstractNumId w:val="21"/>
  </w:num>
  <w:num w:numId="20">
    <w:abstractNumId w:val="19"/>
  </w:num>
  <w:num w:numId="21">
    <w:abstractNumId w:val="25"/>
  </w:num>
  <w:num w:numId="22">
    <w:abstractNumId w:val="37"/>
  </w:num>
  <w:num w:numId="23">
    <w:abstractNumId w:val="36"/>
  </w:num>
  <w:num w:numId="24">
    <w:abstractNumId w:val="17"/>
  </w:num>
  <w:num w:numId="25">
    <w:abstractNumId w:val="0"/>
  </w:num>
  <w:num w:numId="26">
    <w:abstractNumId w:val="18"/>
  </w:num>
  <w:num w:numId="27">
    <w:abstractNumId w:val="9"/>
  </w:num>
  <w:num w:numId="28">
    <w:abstractNumId w:val="39"/>
  </w:num>
  <w:num w:numId="29">
    <w:abstractNumId w:val="3"/>
  </w:num>
  <w:num w:numId="30">
    <w:abstractNumId w:val="12"/>
  </w:num>
  <w:num w:numId="31">
    <w:abstractNumId w:val="22"/>
  </w:num>
  <w:num w:numId="32">
    <w:abstractNumId w:val="20"/>
  </w:num>
  <w:num w:numId="33">
    <w:abstractNumId w:val="16"/>
  </w:num>
  <w:num w:numId="34">
    <w:abstractNumId w:val="27"/>
  </w:num>
  <w:num w:numId="35">
    <w:abstractNumId w:val="11"/>
  </w:num>
  <w:num w:numId="36">
    <w:abstractNumId w:val="8"/>
  </w:num>
  <w:num w:numId="37">
    <w:abstractNumId w:val="2"/>
  </w:num>
  <w:num w:numId="38">
    <w:abstractNumId w:val="4"/>
  </w:num>
  <w:num w:numId="39">
    <w:abstractNumId w:val="26"/>
  </w:num>
  <w:num w:numId="40">
    <w:abstractNumId w:val="28"/>
  </w:num>
  <w:num w:numId="41">
    <w:abstractNumId w:val="1"/>
  </w:num>
  <w:num w:numId="42">
    <w:abstractNumId w:val="24"/>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0066C"/>
    <w:rsid w:val="000025D9"/>
    <w:rsid w:val="0000300F"/>
    <w:rsid w:val="00005292"/>
    <w:rsid w:val="00006330"/>
    <w:rsid w:val="000070DB"/>
    <w:rsid w:val="00010140"/>
    <w:rsid w:val="000169FD"/>
    <w:rsid w:val="00016D1C"/>
    <w:rsid w:val="000238DA"/>
    <w:rsid w:val="00027A17"/>
    <w:rsid w:val="00031124"/>
    <w:rsid w:val="0003167C"/>
    <w:rsid w:val="0003280C"/>
    <w:rsid w:val="00033942"/>
    <w:rsid w:val="00040325"/>
    <w:rsid w:val="00040B9B"/>
    <w:rsid w:val="0004346A"/>
    <w:rsid w:val="000446EB"/>
    <w:rsid w:val="00044CFB"/>
    <w:rsid w:val="0004688A"/>
    <w:rsid w:val="00046A5F"/>
    <w:rsid w:val="00047C79"/>
    <w:rsid w:val="000509A7"/>
    <w:rsid w:val="00050A87"/>
    <w:rsid w:val="00052349"/>
    <w:rsid w:val="00052816"/>
    <w:rsid w:val="000556A5"/>
    <w:rsid w:val="00056889"/>
    <w:rsid w:val="0006608A"/>
    <w:rsid w:val="00071A42"/>
    <w:rsid w:val="00072BF4"/>
    <w:rsid w:val="00075616"/>
    <w:rsid w:val="0007775D"/>
    <w:rsid w:val="00081444"/>
    <w:rsid w:val="00093FD5"/>
    <w:rsid w:val="00097FBC"/>
    <w:rsid w:val="000A0AA7"/>
    <w:rsid w:val="000A1767"/>
    <w:rsid w:val="000A2724"/>
    <w:rsid w:val="000B03F7"/>
    <w:rsid w:val="000B26A2"/>
    <w:rsid w:val="000B35A7"/>
    <w:rsid w:val="000B3946"/>
    <w:rsid w:val="000C07FD"/>
    <w:rsid w:val="000C525C"/>
    <w:rsid w:val="000C6F2A"/>
    <w:rsid w:val="000E029D"/>
    <w:rsid w:val="000E4B1E"/>
    <w:rsid w:val="000E6C72"/>
    <w:rsid w:val="000F32E2"/>
    <w:rsid w:val="000F45B1"/>
    <w:rsid w:val="000F7370"/>
    <w:rsid w:val="000F75BD"/>
    <w:rsid w:val="00107BA4"/>
    <w:rsid w:val="00110743"/>
    <w:rsid w:val="00117B00"/>
    <w:rsid w:val="0012011E"/>
    <w:rsid w:val="00123CAA"/>
    <w:rsid w:val="00132BA3"/>
    <w:rsid w:val="00133FB7"/>
    <w:rsid w:val="0013640E"/>
    <w:rsid w:val="00142E62"/>
    <w:rsid w:val="00146EC0"/>
    <w:rsid w:val="00147940"/>
    <w:rsid w:val="00151225"/>
    <w:rsid w:val="001512EC"/>
    <w:rsid w:val="00152B03"/>
    <w:rsid w:val="001560C0"/>
    <w:rsid w:val="00157815"/>
    <w:rsid w:val="00161E6A"/>
    <w:rsid w:val="001620A9"/>
    <w:rsid w:val="00165758"/>
    <w:rsid w:val="00170AE7"/>
    <w:rsid w:val="0017108C"/>
    <w:rsid w:val="00173268"/>
    <w:rsid w:val="00173679"/>
    <w:rsid w:val="0017474E"/>
    <w:rsid w:val="00181409"/>
    <w:rsid w:val="00190AA0"/>
    <w:rsid w:val="00190E5C"/>
    <w:rsid w:val="00192A50"/>
    <w:rsid w:val="00192F75"/>
    <w:rsid w:val="00193128"/>
    <w:rsid w:val="0019421A"/>
    <w:rsid w:val="001A0F2A"/>
    <w:rsid w:val="001A65AC"/>
    <w:rsid w:val="001B0E16"/>
    <w:rsid w:val="001B4DDE"/>
    <w:rsid w:val="001B5933"/>
    <w:rsid w:val="001B7340"/>
    <w:rsid w:val="001C13F0"/>
    <w:rsid w:val="001C3755"/>
    <w:rsid w:val="001C6C38"/>
    <w:rsid w:val="001D363A"/>
    <w:rsid w:val="001D3A76"/>
    <w:rsid w:val="001D5271"/>
    <w:rsid w:val="001D5E9E"/>
    <w:rsid w:val="001E21CA"/>
    <w:rsid w:val="001E67F6"/>
    <w:rsid w:val="001F04D1"/>
    <w:rsid w:val="001F12FD"/>
    <w:rsid w:val="001F7A7F"/>
    <w:rsid w:val="00202D9E"/>
    <w:rsid w:val="00204BB6"/>
    <w:rsid w:val="00206C4C"/>
    <w:rsid w:val="002075D3"/>
    <w:rsid w:val="00211432"/>
    <w:rsid w:val="00221E15"/>
    <w:rsid w:val="002269F8"/>
    <w:rsid w:val="002302CE"/>
    <w:rsid w:val="002306E6"/>
    <w:rsid w:val="002349B7"/>
    <w:rsid w:val="00237F60"/>
    <w:rsid w:val="00241CA6"/>
    <w:rsid w:val="0025079D"/>
    <w:rsid w:val="0025223B"/>
    <w:rsid w:val="002600C2"/>
    <w:rsid w:val="002612B3"/>
    <w:rsid w:val="00261D4D"/>
    <w:rsid w:val="00264FBD"/>
    <w:rsid w:val="002652E9"/>
    <w:rsid w:val="00266487"/>
    <w:rsid w:val="00270EEB"/>
    <w:rsid w:val="0027354B"/>
    <w:rsid w:val="00274080"/>
    <w:rsid w:val="0027622B"/>
    <w:rsid w:val="00276A33"/>
    <w:rsid w:val="0027763D"/>
    <w:rsid w:val="0028193C"/>
    <w:rsid w:val="002839BC"/>
    <w:rsid w:val="00285099"/>
    <w:rsid w:val="002855F7"/>
    <w:rsid w:val="00286AE6"/>
    <w:rsid w:val="00287635"/>
    <w:rsid w:val="00291E7E"/>
    <w:rsid w:val="00291F82"/>
    <w:rsid w:val="00294410"/>
    <w:rsid w:val="00296AF9"/>
    <w:rsid w:val="002A053D"/>
    <w:rsid w:val="002A1392"/>
    <w:rsid w:val="002B40AF"/>
    <w:rsid w:val="002B6B04"/>
    <w:rsid w:val="002C01BE"/>
    <w:rsid w:val="002C0CEF"/>
    <w:rsid w:val="002C64B4"/>
    <w:rsid w:val="002D0824"/>
    <w:rsid w:val="002D0870"/>
    <w:rsid w:val="002D2B5D"/>
    <w:rsid w:val="002D7019"/>
    <w:rsid w:val="002E2447"/>
    <w:rsid w:val="002E394E"/>
    <w:rsid w:val="002E599E"/>
    <w:rsid w:val="002F14DA"/>
    <w:rsid w:val="00300F3A"/>
    <w:rsid w:val="003066F9"/>
    <w:rsid w:val="0030674C"/>
    <w:rsid w:val="00316CD1"/>
    <w:rsid w:val="00320CF2"/>
    <w:rsid w:val="003221F4"/>
    <w:rsid w:val="00325C16"/>
    <w:rsid w:val="00327F8F"/>
    <w:rsid w:val="00330BBE"/>
    <w:rsid w:val="00331D77"/>
    <w:rsid w:val="00334A34"/>
    <w:rsid w:val="0034351A"/>
    <w:rsid w:val="0034351B"/>
    <w:rsid w:val="00347731"/>
    <w:rsid w:val="003477D8"/>
    <w:rsid w:val="0035140F"/>
    <w:rsid w:val="003549C1"/>
    <w:rsid w:val="003562D0"/>
    <w:rsid w:val="003562F6"/>
    <w:rsid w:val="00362578"/>
    <w:rsid w:val="0036306C"/>
    <w:rsid w:val="00363E40"/>
    <w:rsid w:val="00363F8F"/>
    <w:rsid w:val="0036424D"/>
    <w:rsid w:val="00370BB2"/>
    <w:rsid w:val="00373727"/>
    <w:rsid w:val="00375836"/>
    <w:rsid w:val="00375C76"/>
    <w:rsid w:val="0037789F"/>
    <w:rsid w:val="00382B12"/>
    <w:rsid w:val="00395BC9"/>
    <w:rsid w:val="003A192F"/>
    <w:rsid w:val="003A5901"/>
    <w:rsid w:val="003A6192"/>
    <w:rsid w:val="003A6538"/>
    <w:rsid w:val="003A6E27"/>
    <w:rsid w:val="003B461F"/>
    <w:rsid w:val="003B5418"/>
    <w:rsid w:val="003B7B42"/>
    <w:rsid w:val="003C4116"/>
    <w:rsid w:val="003C641C"/>
    <w:rsid w:val="003D0D7F"/>
    <w:rsid w:val="003D6A28"/>
    <w:rsid w:val="003E0CCF"/>
    <w:rsid w:val="003E342F"/>
    <w:rsid w:val="003E5E49"/>
    <w:rsid w:val="003F2964"/>
    <w:rsid w:val="003F2FB2"/>
    <w:rsid w:val="004008EC"/>
    <w:rsid w:val="00403B2C"/>
    <w:rsid w:val="004052F6"/>
    <w:rsid w:val="00405E44"/>
    <w:rsid w:val="00407929"/>
    <w:rsid w:val="00420800"/>
    <w:rsid w:val="004213AC"/>
    <w:rsid w:val="00421D01"/>
    <w:rsid w:val="00423637"/>
    <w:rsid w:val="00430FFA"/>
    <w:rsid w:val="004323FB"/>
    <w:rsid w:val="00436C59"/>
    <w:rsid w:val="00440315"/>
    <w:rsid w:val="0044663F"/>
    <w:rsid w:val="00446F57"/>
    <w:rsid w:val="00453A00"/>
    <w:rsid w:val="0045717B"/>
    <w:rsid w:val="00457827"/>
    <w:rsid w:val="0046698F"/>
    <w:rsid w:val="00473238"/>
    <w:rsid w:val="00481D7E"/>
    <w:rsid w:val="00485225"/>
    <w:rsid w:val="00493518"/>
    <w:rsid w:val="00494244"/>
    <w:rsid w:val="004A0937"/>
    <w:rsid w:val="004A2D6F"/>
    <w:rsid w:val="004A3EAF"/>
    <w:rsid w:val="004A4634"/>
    <w:rsid w:val="004A6B5F"/>
    <w:rsid w:val="004B477B"/>
    <w:rsid w:val="004B5C75"/>
    <w:rsid w:val="004B69E3"/>
    <w:rsid w:val="004C1F91"/>
    <w:rsid w:val="004C24DA"/>
    <w:rsid w:val="004C2BB7"/>
    <w:rsid w:val="004C5F53"/>
    <w:rsid w:val="004D4818"/>
    <w:rsid w:val="004D4B38"/>
    <w:rsid w:val="004D6533"/>
    <w:rsid w:val="004D78D3"/>
    <w:rsid w:val="004E5C48"/>
    <w:rsid w:val="004F20BE"/>
    <w:rsid w:val="004F42B5"/>
    <w:rsid w:val="004F6D77"/>
    <w:rsid w:val="004F795C"/>
    <w:rsid w:val="00507513"/>
    <w:rsid w:val="00513255"/>
    <w:rsid w:val="00513D02"/>
    <w:rsid w:val="005149CA"/>
    <w:rsid w:val="0051603B"/>
    <w:rsid w:val="00517AAD"/>
    <w:rsid w:val="00517E71"/>
    <w:rsid w:val="005220DD"/>
    <w:rsid w:val="005405F4"/>
    <w:rsid w:val="00542AF0"/>
    <w:rsid w:val="0054320B"/>
    <w:rsid w:val="00543FAB"/>
    <w:rsid w:val="00544CE1"/>
    <w:rsid w:val="00545C41"/>
    <w:rsid w:val="00545E29"/>
    <w:rsid w:val="005465B3"/>
    <w:rsid w:val="0055132D"/>
    <w:rsid w:val="00553113"/>
    <w:rsid w:val="005531CF"/>
    <w:rsid w:val="00555EC0"/>
    <w:rsid w:val="005659CE"/>
    <w:rsid w:val="0057037E"/>
    <w:rsid w:val="005748BF"/>
    <w:rsid w:val="005817E2"/>
    <w:rsid w:val="005828B4"/>
    <w:rsid w:val="00584C70"/>
    <w:rsid w:val="00584F41"/>
    <w:rsid w:val="005869E1"/>
    <w:rsid w:val="00587211"/>
    <w:rsid w:val="005945DD"/>
    <w:rsid w:val="005A1BE2"/>
    <w:rsid w:val="005A1DF9"/>
    <w:rsid w:val="005A7D76"/>
    <w:rsid w:val="005B10CA"/>
    <w:rsid w:val="005B6A86"/>
    <w:rsid w:val="005C1581"/>
    <w:rsid w:val="005C6172"/>
    <w:rsid w:val="005D3EE7"/>
    <w:rsid w:val="005D4DBC"/>
    <w:rsid w:val="005E3175"/>
    <w:rsid w:val="005E6FAA"/>
    <w:rsid w:val="005E7AC6"/>
    <w:rsid w:val="005F0480"/>
    <w:rsid w:val="005F3553"/>
    <w:rsid w:val="005F78E1"/>
    <w:rsid w:val="00604EE6"/>
    <w:rsid w:val="00605285"/>
    <w:rsid w:val="0060621F"/>
    <w:rsid w:val="00607074"/>
    <w:rsid w:val="006168D6"/>
    <w:rsid w:val="006175EB"/>
    <w:rsid w:val="00620B14"/>
    <w:rsid w:val="0062608A"/>
    <w:rsid w:val="00632D71"/>
    <w:rsid w:val="00633646"/>
    <w:rsid w:val="00634FFE"/>
    <w:rsid w:val="00636DFE"/>
    <w:rsid w:val="00637DC9"/>
    <w:rsid w:val="006449C3"/>
    <w:rsid w:val="0064618F"/>
    <w:rsid w:val="00646896"/>
    <w:rsid w:val="006523CA"/>
    <w:rsid w:val="0066178F"/>
    <w:rsid w:val="00662480"/>
    <w:rsid w:val="0066487D"/>
    <w:rsid w:val="00665A56"/>
    <w:rsid w:val="00672E41"/>
    <w:rsid w:val="00673070"/>
    <w:rsid w:val="00673482"/>
    <w:rsid w:val="0067410F"/>
    <w:rsid w:val="00675EE0"/>
    <w:rsid w:val="00681424"/>
    <w:rsid w:val="00682BCD"/>
    <w:rsid w:val="00686137"/>
    <w:rsid w:val="00687E23"/>
    <w:rsid w:val="00691839"/>
    <w:rsid w:val="006924A1"/>
    <w:rsid w:val="00695015"/>
    <w:rsid w:val="00696D2C"/>
    <w:rsid w:val="006A179D"/>
    <w:rsid w:val="006B0882"/>
    <w:rsid w:val="006B0BFD"/>
    <w:rsid w:val="006B2E05"/>
    <w:rsid w:val="006C3D11"/>
    <w:rsid w:val="006C5862"/>
    <w:rsid w:val="006D590B"/>
    <w:rsid w:val="006E39D9"/>
    <w:rsid w:val="006E56B9"/>
    <w:rsid w:val="006E57DB"/>
    <w:rsid w:val="006F5A51"/>
    <w:rsid w:val="00702A6A"/>
    <w:rsid w:val="00711C2A"/>
    <w:rsid w:val="00713B0A"/>
    <w:rsid w:val="0071623E"/>
    <w:rsid w:val="007249D8"/>
    <w:rsid w:val="00727E72"/>
    <w:rsid w:val="00732085"/>
    <w:rsid w:val="00732B9A"/>
    <w:rsid w:val="00735F4A"/>
    <w:rsid w:val="007371CB"/>
    <w:rsid w:val="00741B92"/>
    <w:rsid w:val="00742088"/>
    <w:rsid w:val="007421B5"/>
    <w:rsid w:val="00744EA3"/>
    <w:rsid w:val="0075517A"/>
    <w:rsid w:val="007553D8"/>
    <w:rsid w:val="0076568E"/>
    <w:rsid w:val="00773CA9"/>
    <w:rsid w:val="00774242"/>
    <w:rsid w:val="00775CB6"/>
    <w:rsid w:val="00782F18"/>
    <w:rsid w:val="00784930"/>
    <w:rsid w:val="00784D30"/>
    <w:rsid w:val="0079122E"/>
    <w:rsid w:val="00793B9C"/>
    <w:rsid w:val="00794EB7"/>
    <w:rsid w:val="00795AB6"/>
    <w:rsid w:val="00797EC0"/>
    <w:rsid w:val="007A1A05"/>
    <w:rsid w:val="007A2D0E"/>
    <w:rsid w:val="007A447F"/>
    <w:rsid w:val="007A5479"/>
    <w:rsid w:val="007B1888"/>
    <w:rsid w:val="007B3817"/>
    <w:rsid w:val="007C0489"/>
    <w:rsid w:val="007C540D"/>
    <w:rsid w:val="007C7713"/>
    <w:rsid w:val="007C7DE0"/>
    <w:rsid w:val="007D0D22"/>
    <w:rsid w:val="007E78B4"/>
    <w:rsid w:val="007F2CCD"/>
    <w:rsid w:val="007F7363"/>
    <w:rsid w:val="00804F34"/>
    <w:rsid w:val="008056EC"/>
    <w:rsid w:val="00807092"/>
    <w:rsid w:val="008109EF"/>
    <w:rsid w:val="00813755"/>
    <w:rsid w:val="0081542C"/>
    <w:rsid w:val="00817898"/>
    <w:rsid w:val="008304B0"/>
    <w:rsid w:val="00831A47"/>
    <w:rsid w:val="00843DD5"/>
    <w:rsid w:val="008509DB"/>
    <w:rsid w:val="008513A8"/>
    <w:rsid w:val="00852DC3"/>
    <w:rsid w:val="00854222"/>
    <w:rsid w:val="00854858"/>
    <w:rsid w:val="008565FC"/>
    <w:rsid w:val="00870DB0"/>
    <w:rsid w:val="00875009"/>
    <w:rsid w:val="0088133D"/>
    <w:rsid w:val="00895466"/>
    <w:rsid w:val="00897450"/>
    <w:rsid w:val="00897CE4"/>
    <w:rsid w:val="008A4606"/>
    <w:rsid w:val="008A6426"/>
    <w:rsid w:val="008A766F"/>
    <w:rsid w:val="008B179C"/>
    <w:rsid w:val="008B29CF"/>
    <w:rsid w:val="008B32D6"/>
    <w:rsid w:val="008B485A"/>
    <w:rsid w:val="008B72CD"/>
    <w:rsid w:val="008B7F99"/>
    <w:rsid w:val="008C0A11"/>
    <w:rsid w:val="008C59B9"/>
    <w:rsid w:val="008C6FB9"/>
    <w:rsid w:val="008C7117"/>
    <w:rsid w:val="008C7DFF"/>
    <w:rsid w:val="008D072B"/>
    <w:rsid w:val="008D2C53"/>
    <w:rsid w:val="008D321E"/>
    <w:rsid w:val="008D33AA"/>
    <w:rsid w:val="008D6367"/>
    <w:rsid w:val="008E2232"/>
    <w:rsid w:val="008E2D5E"/>
    <w:rsid w:val="008E5A1A"/>
    <w:rsid w:val="008F2E53"/>
    <w:rsid w:val="008F30F1"/>
    <w:rsid w:val="008F41E6"/>
    <w:rsid w:val="00907C53"/>
    <w:rsid w:val="009103B3"/>
    <w:rsid w:val="0091341A"/>
    <w:rsid w:val="00921B51"/>
    <w:rsid w:val="00930175"/>
    <w:rsid w:val="0093611B"/>
    <w:rsid w:val="009367DA"/>
    <w:rsid w:val="009372EA"/>
    <w:rsid w:val="009425AF"/>
    <w:rsid w:val="00945674"/>
    <w:rsid w:val="00946DCF"/>
    <w:rsid w:val="009479DC"/>
    <w:rsid w:val="00950B1F"/>
    <w:rsid w:val="00951590"/>
    <w:rsid w:val="00955EC5"/>
    <w:rsid w:val="009603BD"/>
    <w:rsid w:val="009618E7"/>
    <w:rsid w:val="00971280"/>
    <w:rsid w:val="00971EF5"/>
    <w:rsid w:val="00971F00"/>
    <w:rsid w:val="009735E2"/>
    <w:rsid w:val="009746E8"/>
    <w:rsid w:val="00980271"/>
    <w:rsid w:val="009808A4"/>
    <w:rsid w:val="00981E19"/>
    <w:rsid w:val="009874AA"/>
    <w:rsid w:val="00990F5C"/>
    <w:rsid w:val="00993C83"/>
    <w:rsid w:val="00994352"/>
    <w:rsid w:val="00997521"/>
    <w:rsid w:val="00997849"/>
    <w:rsid w:val="009A6637"/>
    <w:rsid w:val="009A7421"/>
    <w:rsid w:val="009A782B"/>
    <w:rsid w:val="009B685A"/>
    <w:rsid w:val="009C0FF5"/>
    <w:rsid w:val="009C393F"/>
    <w:rsid w:val="009C5A8D"/>
    <w:rsid w:val="009C603D"/>
    <w:rsid w:val="009D1452"/>
    <w:rsid w:val="009D3BB1"/>
    <w:rsid w:val="009D5862"/>
    <w:rsid w:val="009E0839"/>
    <w:rsid w:val="009E24C6"/>
    <w:rsid w:val="009E2F76"/>
    <w:rsid w:val="009E44E5"/>
    <w:rsid w:val="009E5D5E"/>
    <w:rsid w:val="009E6D8F"/>
    <w:rsid w:val="009E7BD2"/>
    <w:rsid w:val="009E7EC4"/>
    <w:rsid w:val="009F273A"/>
    <w:rsid w:val="009F39E0"/>
    <w:rsid w:val="009F4369"/>
    <w:rsid w:val="009F6B5F"/>
    <w:rsid w:val="009F70A3"/>
    <w:rsid w:val="00A03946"/>
    <w:rsid w:val="00A06706"/>
    <w:rsid w:val="00A07BC2"/>
    <w:rsid w:val="00A15A4B"/>
    <w:rsid w:val="00A16128"/>
    <w:rsid w:val="00A17472"/>
    <w:rsid w:val="00A17ADE"/>
    <w:rsid w:val="00A2067B"/>
    <w:rsid w:val="00A22B9C"/>
    <w:rsid w:val="00A263F2"/>
    <w:rsid w:val="00A27442"/>
    <w:rsid w:val="00A27A8B"/>
    <w:rsid w:val="00A27B4D"/>
    <w:rsid w:val="00A35347"/>
    <w:rsid w:val="00A35FEF"/>
    <w:rsid w:val="00A37EC5"/>
    <w:rsid w:val="00A46393"/>
    <w:rsid w:val="00A62911"/>
    <w:rsid w:val="00A632F3"/>
    <w:rsid w:val="00A64FCE"/>
    <w:rsid w:val="00A667B5"/>
    <w:rsid w:val="00A6687D"/>
    <w:rsid w:val="00A66B45"/>
    <w:rsid w:val="00A74E84"/>
    <w:rsid w:val="00A763BB"/>
    <w:rsid w:val="00A773B7"/>
    <w:rsid w:val="00A77498"/>
    <w:rsid w:val="00A80AEB"/>
    <w:rsid w:val="00A86CB7"/>
    <w:rsid w:val="00A92E25"/>
    <w:rsid w:val="00AA0B71"/>
    <w:rsid w:val="00AA1910"/>
    <w:rsid w:val="00AA2699"/>
    <w:rsid w:val="00AA5EB9"/>
    <w:rsid w:val="00AA7540"/>
    <w:rsid w:val="00AC0108"/>
    <w:rsid w:val="00AC0F65"/>
    <w:rsid w:val="00AC45B4"/>
    <w:rsid w:val="00AD0152"/>
    <w:rsid w:val="00AE4228"/>
    <w:rsid w:val="00AE4F66"/>
    <w:rsid w:val="00B208C4"/>
    <w:rsid w:val="00B23EE7"/>
    <w:rsid w:val="00B244AE"/>
    <w:rsid w:val="00B25E46"/>
    <w:rsid w:val="00B35800"/>
    <w:rsid w:val="00B36E33"/>
    <w:rsid w:val="00B40CF0"/>
    <w:rsid w:val="00B4194C"/>
    <w:rsid w:val="00B44151"/>
    <w:rsid w:val="00B44673"/>
    <w:rsid w:val="00B45050"/>
    <w:rsid w:val="00B46621"/>
    <w:rsid w:val="00B467EA"/>
    <w:rsid w:val="00B47AD9"/>
    <w:rsid w:val="00B52B53"/>
    <w:rsid w:val="00B53A60"/>
    <w:rsid w:val="00B541AA"/>
    <w:rsid w:val="00B542A0"/>
    <w:rsid w:val="00B565C7"/>
    <w:rsid w:val="00B629A0"/>
    <w:rsid w:val="00B661E9"/>
    <w:rsid w:val="00B70716"/>
    <w:rsid w:val="00B768C3"/>
    <w:rsid w:val="00B808D4"/>
    <w:rsid w:val="00B821AA"/>
    <w:rsid w:val="00B86FE3"/>
    <w:rsid w:val="00B87766"/>
    <w:rsid w:val="00B90AD4"/>
    <w:rsid w:val="00B91075"/>
    <w:rsid w:val="00B935D2"/>
    <w:rsid w:val="00B9624B"/>
    <w:rsid w:val="00BA299C"/>
    <w:rsid w:val="00BA5283"/>
    <w:rsid w:val="00BA60EE"/>
    <w:rsid w:val="00BB02F1"/>
    <w:rsid w:val="00BB158D"/>
    <w:rsid w:val="00BB516D"/>
    <w:rsid w:val="00BB67E2"/>
    <w:rsid w:val="00BB6ECB"/>
    <w:rsid w:val="00BC1C8D"/>
    <w:rsid w:val="00BC1D99"/>
    <w:rsid w:val="00BC2011"/>
    <w:rsid w:val="00BC7A42"/>
    <w:rsid w:val="00BD2647"/>
    <w:rsid w:val="00BD2B20"/>
    <w:rsid w:val="00BD3E00"/>
    <w:rsid w:val="00BD3E7B"/>
    <w:rsid w:val="00BD46DD"/>
    <w:rsid w:val="00BE1486"/>
    <w:rsid w:val="00BE151E"/>
    <w:rsid w:val="00BE1FAC"/>
    <w:rsid w:val="00BE7532"/>
    <w:rsid w:val="00BF5CF6"/>
    <w:rsid w:val="00BF68C8"/>
    <w:rsid w:val="00BF736A"/>
    <w:rsid w:val="00C0000A"/>
    <w:rsid w:val="00C00ADB"/>
    <w:rsid w:val="00C052DD"/>
    <w:rsid w:val="00C07E8D"/>
    <w:rsid w:val="00C10C19"/>
    <w:rsid w:val="00C11A08"/>
    <w:rsid w:val="00C16D37"/>
    <w:rsid w:val="00C16D44"/>
    <w:rsid w:val="00C22493"/>
    <w:rsid w:val="00C26718"/>
    <w:rsid w:val="00C35B5C"/>
    <w:rsid w:val="00C425CC"/>
    <w:rsid w:val="00C4305A"/>
    <w:rsid w:val="00C4318E"/>
    <w:rsid w:val="00C45869"/>
    <w:rsid w:val="00C55F3D"/>
    <w:rsid w:val="00C56FB0"/>
    <w:rsid w:val="00C63308"/>
    <w:rsid w:val="00C63F0F"/>
    <w:rsid w:val="00C70653"/>
    <w:rsid w:val="00C71ADE"/>
    <w:rsid w:val="00C74B85"/>
    <w:rsid w:val="00C7568A"/>
    <w:rsid w:val="00C75E6B"/>
    <w:rsid w:val="00C84D1B"/>
    <w:rsid w:val="00C86BBF"/>
    <w:rsid w:val="00C87D3F"/>
    <w:rsid w:val="00C93A99"/>
    <w:rsid w:val="00CA3719"/>
    <w:rsid w:val="00CA75FD"/>
    <w:rsid w:val="00CB245D"/>
    <w:rsid w:val="00CB2931"/>
    <w:rsid w:val="00CB60F5"/>
    <w:rsid w:val="00CB7755"/>
    <w:rsid w:val="00CC7115"/>
    <w:rsid w:val="00CD2A42"/>
    <w:rsid w:val="00CD4CC7"/>
    <w:rsid w:val="00CD58BE"/>
    <w:rsid w:val="00CD5D19"/>
    <w:rsid w:val="00CD6BA9"/>
    <w:rsid w:val="00CE472E"/>
    <w:rsid w:val="00CE7455"/>
    <w:rsid w:val="00CF34A6"/>
    <w:rsid w:val="00CF367E"/>
    <w:rsid w:val="00CF38DE"/>
    <w:rsid w:val="00CF45D3"/>
    <w:rsid w:val="00D11BAE"/>
    <w:rsid w:val="00D14FC9"/>
    <w:rsid w:val="00D169FB"/>
    <w:rsid w:val="00D201D6"/>
    <w:rsid w:val="00D22F32"/>
    <w:rsid w:val="00D276C4"/>
    <w:rsid w:val="00D326B2"/>
    <w:rsid w:val="00D3322B"/>
    <w:rsid w:val="00D373C5"/>
    <w:rsid w:val="00D4062E"/>
    <w:rsid w:val="00D50A12"/>
    <w:rsid w:val="00D602CF"/>
    <w:rsid w:val="00D62C57"/>
    <w:rsid w:val="00D713E0"/>
    <w:rsid w:val="00D7148D"/>
    <w:rsid w:val="00D74195"/>
    <w:rsid w:val="00D77338"/>
    <w:rsid w:val="00D81757"/>
    <w:rsid w:val="00D828AE"/>
    <w:rsid w:val="00D84C25"/>
    <w:rsid w:val="00D86AC7"/>
    <w:rsid w:val="00D90622"/>
    <w:rsid w:val="00D9567D"/>
    <w:rsid w:val="00DA34FC"/>
    <w:rsid w:val="00DA3977"/>
    <w:rsid w:val="00DA7CD0"/>
    <w:rsid w:val="00DB0664"/>
    <w:rsid w:val="00DB152F"/>
    <w:rsid w:val="00DB2E98"/>
    <w:rsid w:val="00DC080F"/>
    <w:rsid w:val="00DC0F0C"/>
    <w:rsid w:val="00DC1E9B"/>
    <w:rsid w:val="00DC37ED"/>
    <w:rsid w:val="00DC4CAF"/>
    <w:rsid w:val="00DC5771"/>
    <w:rsid w:val="00DD2E45"/>
    <w:rsid w:val="00DD3B3C"/>
    <w:rsid w:val="00DD6C3C"/>
    <w:rsid w:val="00DD71FD"/>
    <w:rsid w:val="00DE0F84"/>
    <w:rsid w:val="00DE2CFE"/>
    <w:rsid w:val="00DE3695"/>
    <w:rsid w:val="00DE6972"/>
    <w:rsid w:val="00DE69B7"/>
    <w:rsid w:val="00DE6A43"/>
    <w:rsid w:val="00DF16DB"/>
    <w:rsid w:val="00DF25ED"/>
    <w:rsid w:val="00DF7496"/>
    <w:rsid w:val="00E04B50"/>
    <w:rsid w:val="00E050F5"/>
    <w:rsid w:val="00E063F6"/>
    <w:rsid w:val="00E0730C"/>
    <w:rsid w:val="00E07FB9"/>
    <w:rsid w:val="00E12928"/>
    <w:rsid w:val="00E17555"/>
    <w:rsid w:val="00E2271E"/>
    <w:rsid w:val="00E24D61"/>
    <w:rsid w:val="00E26753"/>
    <w:rsid w:val="00E26A6D"/>
    <w:rsid w:val="00E27053"/>
    <w:rsid w:val="00E320CA"/>
    <w:rsid w:val="00E3722D"/>
    <w:rsid w:val="00E412A4"/>
    <w:rsid w:val="00E41B24"/>
    <w:rsid w:val="00E461F6"/>
    <w:rsid w:val="00E4697C"/>
    <w:rsid w:val="00E46FB8"/>
    <w:rsid w:val="00E4760E"/>
    <w:rsid w:val="00E4771D"/>
    <w:rsid w:val="00E5127A"/>
    <w:rsid w:val="00E551EB"/>
    <w:rsid w:val="00E576C3"/>
    <w:rsid w:val="00E6405B"/>
    <w:rsid w:val="00E649A3"/>
    <w:rsid w:val="00E759DF"/>
    <w:rsid w:val="00E75BDE"/>
    <w:rsid w:val="00E91939"/>
    <w:rsid w:val="00E91DD6"/>
    <w:rsid w:val="00E95E0D"/>
    <w:rsid w:val="00EA3918"/>
    <w:rsid w:val="00EA47A2"/>
    <w:rsid w:val="00EA5E09"/>
    <w:rsid w:val="00EA6DA4"/>
    <w:rsid w:val="00EB0693"/>
    <w:rsid w:val="00EB1801"/>
    <w:rsid w:val="00EB1FF2"/>
    <w:rsid w:val="00EB6365"/>
    <w:rsid w:val="00EC26FA"/>
    <w:rsid w:val="00EC30C9"/>
    <w:rsid w:val="00ED0A63"/>
    <w:rsid w:val="00ED1958"/>
    <w:rsid w:val="00ED330D"/>
    <w:rsid w:val="00EE2246"/>
    <w:rsid w:val="00EE34BA"/>
    <w:rsid w:val="00EE65C6"/>
    <w:rsid w:val="00EF4B4C"/>
    <w:rsid w:val="00F031F6"/>
    <w:rsid w:val="00F107ED"/>
    <w:rsid w:val="00F1239D"/>
    <w:rsid w:val="00F132A4"/>
    <w:rsid w:val="00F13FB0"/>
    <w:rsid w:val="00F33825"/>
    <w:rsid w:val="00F3446B"/>
    <w:rsid w:val="00F36D19"/>
    <w:rsid w:val="00F4056A"/>
    <w:rsid w:val="00F46E00"/>
    <w:rsid w:val="00F47725"/>
    <w:rsid w:val="00F66A5F"/>
    <w:rsid w:val="00F70662"/>
    <w:rsid w:val="00F74551"/>
    <w:rsid w:val="00F74929"/>
    <w:rsid w:val="00F75607"/>
    <w:rsid w:val="00F75B71"/>
    <w:rsid w:val="00F8040E"/>
    <w:rsid w:val="00F80D6F"/>
    <w:rsid w:val="00F83A44"/>
    <w:rsid w:val="00F86252"/>
    <w:rsid w:val="00F9703F"/>
    <w:rsid w:val="00FA3676"/>
    <w:rsid w:val="00FA4539"/>
    <w:rsid w:val="00FB0293"/>
    <w:rsid w:val="00FB239E"/>
    <w:rsid w:val="00FB4704"/>
    <w:rsid w:val="00FB5F14"/>
    <w:rsid w:val="00FB600B"/>
    <w:rsid w:val="00FB661B"/>
    <w:rsid w:val="00FC0843"/>
    <w:rsid w:val="00FC488E"/>
    <w:rsid w:val="00FD33E9"/>
    <w:rsid w:val="00FD5028"/>
    <w:rsid w:val="00FD5D44"/>
    <w:rsid w:val="00FD62FB"/>
    <w:rsid w:val="00FD78DD"/>
    <w:rsid w:val="00FE0394"/>
    <w:rsid w:val="00FE18D1"/>
    <w:rsid w:val="00FE2FC1"/>
    <w:rsid w:val="00FE561B"/>
    <w:rsid w:val="00FF0812"/>
    <w:rsid w:val="00FF50F6"/>
    <w:rsid w:val="00FF6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F1BBBD"/>
  <w14:defaultImageDpi w14:val="0"/>
  <w15:docId w15:val="{803EA7EC-68CE-40AB-BC7B-A21EE25B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338"/>
  </w:style>
  <w:style w:type="paragraph" w:styleId="Titre1">
    <w:name w:val="heading 1"/>
    <w:basedOn w:val="Normal"/>
    <w:link w:val="Titre1Car"/>
    <w:uiPriority w:val="9"/>
    <w:qFormat/>
    <w:rsid w:val="007553D8"/>
    <w:pPr>
      <w:spacing w:before="100" w:beforeAutospacing="1" w:after="100" w:afterAutospacing="1"/>
      <w:outlineLvl w:val="0"/>
    </w:pPr>
    <w:rPr>
      <w:rFonts w:eastAsia="Times New Roman"/>
      <w:b/>
      <w:bCs/>
      <w:kern w:val="36"/>
      <w:sz w:val="48"/>
      <w:szCs w:val="48"/>
      <w:lang w:val="en-CA" w:eastAsia="zh-CN"/>
    </w:rPr>
  </w:style>
  <w:style w:type="paragraph" w:styleId="Titre2">
    <w:name w:val="heading 2"/>
    <w:basedOn w:val="Normal"/>
    <w:next w:val="Normal"/>
    <w:link w:val="Titre2Car"/>
    <w:uiPriority w:val="9"/>
    <w:semiHidden/>
    <w:unhideWhenUsed/>
    <w:qFormat/>
    <w:rsid w:val="00E759D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5">
    <w:name w:val="heading 5"/>
    <w:basedOn w:val="Normal"/>
    <w:next w:val="Normal"/>
    <w:link w:val="Titre5Car"/>
    <w:uiPriority w:val="9"/>
    <w:semiHidden/>
    <w:unhideWhenUsed/>
    <w:qFormat/>
    <w:rsid w:val="00971F00"/>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12011E"/>
    <w:rPr>
      <w:rFonts w:cs="Times New Roman"/>
    </w:rPr>
  </w:style>
  <w:style w:type="character" w:styleId="Lienhypertexte">
    <w:name w:val="Hyperlink"/>
    <w:basedOn w:val="Policepardfaut"/>
    <w:uiPriority w:val="99"/>
    <w:unhideWhenUsed/>
    <w:rsid w:val="00DB0664"/>
    <w:rPr>
      <w:color w:val="0000FF" w:themeColor="hyperlink"/>
      <w:u w:val="single"/>
    </w:rPr>
  </w:style>
  <w:style w:type="table" w:styleId="Grilledutableau">
    <w:name w:val="Table Grid"/>
    <w:basedOn w:val="Tableau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8F2E53"/>
    <w:rPr>
      <w:color w:val="605E5C"/>
      <w:shd w:val="clear" w:color="auto" w:fill="E1DFDD"/>
    </w:rPr>
  </w:style>
  <w:style w:type="paragraph" w:styleId="Notedebasdepage">
    <w:name w:val="footnote text"/>
    <w:basedOn w:val="Normal"/>
    <w:link w:val="NotedebasdepageCar"/>
    <w:uiPriority w:val="99"/>
    <w:semiHidden/>
    <w:unhideWhenUsed/>
    <w:rsid w:val="000A0AA7"/>
  </w:style>
  <w:style w:type="character" w:customStyle="1" w:styleId="NotedebasdepageCar">
    <w:name w:val="Note de bas de page Car"/>
    <w:basedOn w:val="Policepardfaut"/>
    <w:link w:val="Notedebasdepage"/>
    <w:uiPriority w:val="99"/>
    <w:semiHidden/>
    <w:rsid w:val="000A0AA7"/>
  </w:style>
  <w:style w:type="character" w:styleId="Appelnotedebasdep">
    <w:name w:val="footnote reference"/>
    <w:basedOn w:val="Policepardfaut"/>
    <w:uiPriority w:val="99"/>
    <w:semiHidden/>
    <w:unhideWhenUsed/>
    <w:rsid w:val="000A0AA7"/>
    <w:rPr>
      <w:vertAlign w:val="superscript"/>
    </w:rPr>
  </w:style>
  <w:style w:type="paragraph" w:styleId="Lgende">
    <w:name w:val="caption"/>
    <w:basedOn w:val="Normal"/>
    <w:next w:val="Normal"/>
    <w:uiPriority w:val="35"/>
    <w:unhideWhenUsed/>
    <w:qFormat/>
    <w:rsid w:val="00E46FB8"/>
    <w:pPr>
      <w:spacing w:after="200"/>
    </w:pPr>
    <w:rPr>
      <w:i/>
      <w:iCs/>
      <w:color w:val="1F497D" w:themeColor="text2"/>
      <w:sz w:val="18"/>
      <w:szCs w:val="18"/>
    </w:rPr>
  </w:style>
  <w:style w:type="paragraph" w:styleId="Paragraphedeliste">
    <w:name w:val="List Paragraph"/>
    <w:basedOn w:val="Normal"/>
    <w:uiPriority w:val="34"/>
    <w:qFormat/>
    <w:rsid w:val="001B7340"/>
    <w:pPr>
      <w:ind w:left="720"/>
      <w:contextualSpacing/>
    </w:pPr>
  </w:style>
  <w:style w:type="paragraph" w:styleId="En-tte">
    <w:name w:val="header"/>
    <w:basedOn w:val="Normal"/>
    <w:link w:val="En-tteCar"/>
    <w:uiPriority w:val="99"/>
    <w:unhideWhenUsed/>
    <w:rsid w:val="001B7340"/>
    <w:pPr>
      <w:tabs>
        <w:tab w:val="center" w:pos="4680"/>
        <w:tab w:val="right" w:pos="9360"/>
      </w:tabs>
    </w:pPr>
  </w:style>
  <w:style w:type="character" w:customStyle="1" w:styleId="En-tteCar">
    <w:name w:val="En-tête Car"/>
    <w:basedOn w:val="Policepardfaut"/>
    <w:link w:val="En-tte"/>
    <w:uiPriority w:val="99"/>
    <w:rsid w:val="001B7340"/>
  </w:style>
  <w:style w:type="paragraph" w:styleId="Pieddepage">
    <w:name w:val="footer"/>
    <w:basedOn w:val="Normal"/>
    <w:link w:val="PieddepageCar"/>
    <w:uiPriority w:val="99"/>
    <w:unhideWhenUsed/>
    <w:rsid w:val="001B7340"/>
    <w:pPr>
      <w:tabs>
        <w:tab w:val="center" w:pos="4680"/>
        <w:tab w:val="right" w:pos="9360"/>
      </w:tabs>
    </w:pPr>
  </w:style>
  <w:style w:type="character" w:customStyle="1" w:styleId="PieddepageCar">
    <w:name w:val="Pied de page Car"/>
    <w:basedOn w:val="Policepardfaut"/>
    <w:link w:val="Pieddepage"/>
    <w:uiPriority w:val="99"/>
    <w:rsid w:val="001B7340"/>
  </w:style>
  <w:style w:type="table" w:styleId="TableauGrille4-Accentuation1">
    <w:name w:val="Grid Table 4 Accent 1"/>
    <w:basedOn w:val="TableauNormal"/>
    <w:uiPriority w:val="49"/>
    <w:rsid w:val="0019312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edelespacerserv">
    <w:name w:val="Placeholder Text"/>
    <w:basedOn w:val="Policepardfaut"/>
    <w:uiPriority w:val="99"/>
    <w:semiHidden/>
    <w:rsid w:val="00C63F0F"/>
    <w:rPr>
      <w:color w:val="808080"/>
    </w:rPr>
  </w:style>
  <w:style w:type="paragraph" w:customStyle="1" w:styleId="Default">
    <w:name w:val="Default"/>
    <w:rsid w:val="00DD6C3C"/>
    <w:pPr>
      <w:autoSpaceDE w:val="0"/>
      <w:autoSpaceDN w:val="0"/>
      <w:adjustRightInd w:val="0"/>
    </w:pPr>
    <w:rPr>
      <w:rFonts w:ascii="Calibri" w:hAnsi="Calibri" w:cs="Calibri"/>
      <w:color w:val="000000"/>
      <w:sz w:val="24"/>
      <w:szCs w:val="24"/>
      <w:lang w:val="en-CA"/>
    </w:rPr>
  </w:style>
  <w:style w:type="character" w:styleId="CodeHTML">
    <w:name w:val="HTML Code"/>
    <w:basedOn w:val="Policepardfaut"/>
    <w:uiPriority w:val="99"/>
    <w:semiHidden/>
    <w:unhideWhenUsed/>
    <w:rsid w:val="007A447F"/>
    <w:rPr>
      <w:rFonts w:ascii="Courier New" w:eastAsia="Times New Roman" w:hAnsi="Courier New" w:cs="Courier New"/>
      <w:sz w:val="20"/>
      <w:szCs w:val="20"/>
    </w:rPr>
  </w:style>
  <w:style w:type="character" w:styleId="lev">
    <w:name w:val="Strong"/>
    <w:basedOn w:val="Policepardfaut"/>
    <w:uiPriority w:val="22"/>
    <w:qFormat/>
    <w:rsid w:val="00804F34"/>
    <w:rPr>
      <w:b/>
      <w:bCs/>
    </w:rPr>
  </w:style>
  <w:style w:type="character" w:customStyle="1" w:styleId="Titre1Car">
    <w:name w:val="Titre 1 Car"/>
    <w:basedOn w:val="Policepardfaut"/>
    <w:link w:val="Titre1"/>
    <w:uiPriority w:val="9"/>
    <w:rsid w:val="007553D8"/>
    <w:rPr>
      <w:rFonts w:eastAsia="Times New Roman"/>
      <w:b/>
      <w:bCs/>
      <w:kern w:val="36"/>
      <w:sz w:val="48"/>
      <w:szCs w:val="48"/>
      <w:lang w:val="en-CA" w:eastAsia="zh-CN"/>
    </w:rPr>
  </w:style>
  <w:style w:type="paragraph" w:styleId="PrformatHTML">
    <w:name w:val="HTML Preformatted"/>
    <w:basedOn w:val="Normal"/>
    <w:link w:val="PrformatHTMLCar"/>
    <w:uiPriority w:val="99"/>
    <w:semiHidden/>
    <w:unhideWhenUsed/>
    <w:rsid w:val="009A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CA" w:eastAsia="zh-CN"/>
    </w:rPr>
  </w:style>
  <w:style w:type="character" w:customStyle="1" w:styleId="PrformatHTMLCar">
    <w:name w:val="Préformaté HTML Car"/>
    <w:basedOn w:val="Policepardfaut"/>
    <w:link w:val="PrformatHTML"/>
    <w:uiPriority w:val="99"/>
    <w:semiHidden/>
    <w:rsid w:val="009A782B"/>
    <w:rPr>
      <w:rFonts w:ascii="Courier New" w:eastAsia="Times New Roman" w:hAnsi="Courier New" w:cs="Courier New"/>
      <w:lang w:val="en-CA" w:eastAsia="zh-CN"/>
    </w:rPr>
  </w:style>
  <w:style w:type="character" w:customStyle="1" w:styleId="c1">
    <w:name w:val="c1"/>
    <w:basedOn w:val="Policepardfaut"/>
    <w:rsid w:val="009A782B"/>
  </w:style>
  <w:style w:type="character" w:styleId="CitationHTML">
    <w:name w:val="HTML Cite"/>
    <w:basedOn w:val="Policepardfaut"/>
    <w:uiPriority w:val="99"/>
    <w:semiHidden/>
    <w:unhideWhenUsed/>
    <w:rsid w:val="00CF45D3"/>
    <w:rPr>
      <w:i/>
      <w:iCs/>
    </w:rPr>
  </w:style>
  <w:style w:type="character" w:customStyle="1" w:styleId="cs1-lock-free">
    <w:name w:val="cs1-lock-free"/>
    <w:basedOn w:val="Policepardfaut"/>
    <w:rsid w:val="00CF45D3"/>
  </w:style>
  <w:style w:type="character" w:customStyle="1" w:styleId="mw-cite-backlink">
    <w:name w:val="mw-cite-backlink"/>
    <w:basedOn w:val="Policepardfaut"/>
    <w:rsid w:val="00CF45D3"/>
  </w:style>
  <w:style w:type="character" w:customStyle="1" w:styleId="Titre2Car">
    <w:name w:val="Titre 2 Car"/>
    <w:basedOn w:val="Policepardfaut"/>
    <w:link w:val="Titre2"/>
    <w:uiPriority w:val="9"/>
    <w:semiHidden/>
    <w:rsid w:val="00E759D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0556A5"/>
    <w:pPr>
      <w:spacing w:before="100" w:beforeAutospacing="1" w:after="100" w:afterAutospacing="1"/>
    </w:pPr>
    <w:rPr>
      <w:rFonts w:eastAsia="Times New Roman"/>
      <w:sz w:val="24"/>
      <w:szCs w:val="24"/>
      <w:lang w:val="en-CA" w:eastAsia="zh-CN"/>
    </w:rPr>
  </w:style>
  <w:style w:type="paragraph" w:styleId="z-Hautduformulaire">
    <w:name w:val="HTML Top of Form"/>
    <w:basedOn w:val="Normal"/>
    <w:next w:val="Normal"/>
    <w:link w:val="z-HautduformulaireCar"/>
    <w:hidden/>
    <w:uiPriority w:val="99"/>
    <w:semiHidden/>
    <w:unhideWhenUsed/>
    <w:rsid w:val="000556A5"/>
    <w:pPr>
      <w:pBdr>
        <w:bottom w:val="single" w:sz="6" w:space="1" w:color="auto"/>
      </w:pBdr>
      <w:jc w:val="center"/>
    </w:pPr>
    <w:rPr>
      <w:rFonts w:ascii="Arial" w:eastAsia="Times New Roman" w:hAnsi="Arial" w:cs="Arial"/>
      <w:vanish/>
      <w:sz w:val="16"/>
      <w:szCs w:val="16"/>
      <w:lang w:val="en-CA" w:eastAsia="zh-CN"/>
    </w:rPr>
  </w:style>
  <w:style w:type="character" w:customStyle="1" w:styleId="z-HautduformulaireCar">
    <w:name w:val="z-Haut du formulaire Car"/>
    <w:basedOn w:val="Policepardfaut"/>
    <w:link w:val="z-Hautduformulaire"/>
    <w:uiPriority w:val="99"/>
    <w:semiHidden/>
    <w:rsid w:val="000556A5"/>
    <w:rPr>
      <w:rFonts w:ascii="Arial" w:eastAsia="Times New Roman" w:hAnsi="Arial" w:cs="Arial"/>
      <w:vanish/>
      <w:sz w:val="16"/>
      <w:szCs w:val="16"/>
      <w:lang w:val="en-CA" w:eastAsia="zh-CN"/>
    </w:rPr>
  </w:style>
  <w:style w:type="character" w:customStyle="1" w:styleId="Titre5Car">
    <w:name w:val="Titre 5 Car"/>
    <w:basedOn w:val="Policepardfaut"/>
    <w:link w:val="Titre5"/>
    <w:uiPriority w:val="9"/>
    <w:semiHidden/>
    <w:rsid w:val="00971F00"/>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125">
      <w:bodyDiv w:val="1"/>
      <w:marLeft w:val="0"/>
      <w:marRight w:val="0"/>
      <w:marTop w:val="0"/>
      <w:marBottom w:val="0"/>
      <w:divBdr>
        <w:top w:val="none" w:sz="0" w:space="0" w:color="auto"/>
        <w:left w:val="none" w:sz="0" w:space="0" w:color="auto"/>
        <w:bottom w:val="none" w:sz="0" w:space="0" w:color="auto"/>
        <w:right w:val="none" w:sz="0" w:space="0" w:color="auto"/>
      </w:divBdr>
    </w:div>
    <w:div w:id="81727607">
      <w:bodyDiv w:val="1"/>
      <w:marLeft w:val="0"/>
      <w:marRight w:val="0"/>
      <w:marTop w:val="0"/>
      <w:marBottom w:val="0"/>
      <w:divBdr>
        <w:top w:val="none" w:sz="0" w:space="0" w:color="auto"/>
        <w:left w:val="none" w:sz="0" w:space="0" w:color="auto"/>
        <w:bottom w:val="none" w:sz="0" w:space="0" w:color="auto"/>
        <w:right w:val="none" w:sz="0" w:space="0" w:color="auto"/>
      </w:divBdr>
    </w:div>
    <w:div w:id="124588212">
      <w:bodyDiv w:val="1"/>
      <w:marLeft w:val="0"/>
      <w:marRight w:val="0"/>
      <w:marTop w:val="0"/>
      <w:marBottom w:val="0"/>
      <w:divBdr>
        <w:top w:val="none" w:sz="0" w:space="0" w:color="auto"/>
        <w:left w:val="none" w:sz="0" w:space="0" w:color="auto"/>
        <w:bottom w:val="none" w:sz="0" w:space="0" w:color="auto"/>
        <w:right w:val="none" w:sz="0" w:space="0" w:color="auto"/>
      </w:divBdr>
    </w:div>
    <w:div w:id="182938709">
      <w:bodyDiv w:val="1"/>
      <w:marLeft w:val="0"/>
      <w:marRight w:val="0"/>
      <w:marTop w:val="0"/>
      <w:marBottom w:val="0"/>
      <w:divBdr>
        <w:top w:val="none" w:sz="0" w:space="0" w:color="auto"/>
        <w:left w:val="none" w:sz="0" w:space="0" w:color="auto"/>
        <w:bottom w:val="none" w:sz="0" w:space="0" w:color="auto"/>
        <w:right w:val="none" w:sz="0" w:space="0" w:color="auto"/>
      </w:divBdr>
    </w:div>
    <w:div w:id="200870796">
      <w:bodyDiv w:val="1"/>
      <w:marLeft w:val="0"/>
      <w:marRight w:val="0"/>
      <w:marTop w:val="0"/>
      <w:marBottom w:val="0"/>
      <w:divBdr>
        <w:top w:val="none" w:sz="0" w:space="0" w:color="auto"/>
        <w:left w:val="none" w:sz="0" w:space="0" w:color="auto"/>
        <w:bottom w:val="none" w:sz="0" w:space="0" w:color="auto"/>
        <w:right w:val="none" w:sz="0" w:space="0" w:color="auto"/>
      </w:divBdr>
    </w:div>
    <w:div w:id="308362796">
      <w:bodyDiv w:val="1"/>
      <w:marLeft w:val="0"/>
      <w:marRight w:val="0"/>
      <w:marTop w:val="0"/>
      <w:marBottom w:val="0"/>
      <w:divBdr>
        <w:top w:val="none" w:sz="0" w:space="0" w:color="auto"/>
        <w:left w:val="none" w:sz="0" w:space="0" w:color="auto"/>
        <w:bottom w:val="none" w:sz="0" w:space="0" w:color="auto"/>
        <w:right w:val="none" w:sz="0" w:space="0" w:color="auto"/>
      </w:divBdr>
    </w:div>
    <w:div w:id="312680402">
      <w:bodyDiv w:val="1"/>
      <w:marLeft w:val="0"/>
      <w:marRight w:val="0"/>
      <w:marTop w:val="0"/>
      <w:marBottom w:val="0"/>
      <w:divBdr>
        <w:top w:val="none" w:sz="0" w:space="0" w:color="auto"/>
        <w:left w:val="none" w:sz="0" w:space="0" w:color="auto"/>
        <w:bottom w:val="none" w:sz="0" w:space="0" w:color="auto"/>
        <w:right w:val="none" w:sz="0" w:space="0" w:color="auto"/>
      </w:divBdr>
    </w:div>
    <w:div w:id="320155278">
      <w:bodyDiv w:val="1"/>
      <w:marLeft w:val="0"/>
      <w:marRight w:val="0"/>
      <w:marTop w:val="0"/>
      <w:marBottom w:val="0"/>
      <w:divBdr>
        <w:top w:val="none" w:sz="0" w:space="0" w:color="auto"/>
        <w:left w:val="none" w:sz="0" w:space="0" w:color="auto"/>
        <w:bottom w:val="none" w:sz="0" w:space="0" w:color="auto"/>
        <w:right w:val="none" w:sz="0" w:space="0" w:color="auto"/>
      </w:divBdr>
    </w:div>
    <w:div w:id="341779291">
      <w:bodyDiv w:val="1"/>
      <w:marLeft w:val="0"/>
      <w:marRight w:val="0"/>
      <w:marTop w:val="0"/>
      <w:marBottom w:val="0"/>
      <w:divBdr>
        <w:top w:val="none" w:sz="0" w:space="0" w:color="auto"/>
        <w:left w:val="none" w:sz="0" w:space="0" w:color="auto"/>
        <w:bottom w:val="none" w:sz="0" w:space="0" w:color="auto"/>
        <w:right w:val="none" w:sz="0" w:space="0" w:color="auto"/>
      </w:divBdr>
    </w:div>
    <w:div w:id="473256694">
      <w:bodyDiv w:val="1"/>
      <w:marLeft w:val="0"/>
      <w:marRight w:val="0"/>
      <w:marTop w:val="0"/>
      <w:marBottom w:val="0"/>
      <w:divBdr>
        <w:top w:val="none" w:sz="0" w:space="0" w:color="auto"/>
        <w:left w:val="none" w:sz="0" w:space="0" w:color="auto"/>
        <w:bottom w:val="none" w:sz="0" w:space="0" w:color="auto"/>
        <w:right w:val="none" w:sz="0" w:space="0" w:color="auto"/>
      </w:divBdr>
    </w:div>
    <w:div w:id="478963965">
      <w:bodyDiv w:val="1"/>
      <w:marLeft w:val="0"/>
      <w:marRight w:val="0"/>
      <w:marTop w:val="0"/>
      <w:marBottom w:val="0"/>
      <w:divBdr>
        <w:top w:val="none" w:sz="0" w:space="0" w:color="auto"/>
        <w:left w:val="none" w:sz="0" w:space="0" w:color="auto"/>
        <w:bottom w:val="none" w:sz="0" w:space="0" w:color="auto"/>
        <w:right w:val="none" w:sz="0" w:space="0" w:color="auto"/>
      </w:divBdr>
    </w:div>
    <w:div w:id="509754268">
      <w:bodyDiv w:val="1"/>
      <w:marLeft w:val="0"/>
      <w:marRight w:val="0"/>
      <w:marTop w:val="0"/>
      <w:marBottom w:val="0"/>
      <w:divBdr>
        <w:top w:val="none" w:sz="0" w:space="0" w:color="auto"/>
        <w:left w:val="none" w:sz="0" w:space="0" w:color="auto"/>
        <w:bottom w:val="none" w:sz="0" w:space="0" w:color="auto"/>
        <w:right w:val="none" w:sz="0" w:space="0" w:color="auto"/>
      </w:divBdr>
    </w:div>
    <w:div w:id="551120651">
      <w:bodyDiv w:val="1"/>
      <w:marLeft w:val="0"/>
      <w:marRight w:val="0"/>
      <w:marTop w:val="0"/>
      <w:marBottom w:val="0"/>
      <w:divBdr>
        <w:top w:val="none" w:sz="0" w:space="0" w:color="auto"/>
        <w:left w:val="none" w:sz="0" w:space="0" w:color="auto"/>
        <w:bottom w:val="none" w:sz="0" w:space="0" w:color="auto"/>
        <w:right w:val="none" w:sz="0" w:space="0" w:color="auto"/>
      </w:divBdr>
    </w:div>
    <w:div w:id="566913787">
      <w:bodyDiv w:val="1"/>
      <w:marLeft w:val="0"/>
      <w:marRight w:val="0"/>
      <w:marTop w:val="0"/>
      <w:marBottom w:val="0"/>
      <w:divBdr>
        <w:top w:val="none" w:sz="0" w:space="0" w:color="auto"/>
        <w:left w:val="none" w:sz="0" w:space="0" w:color="auto"/>
        <w:bottom w:val="none" w:sz="0" w:space="0" w:color="auto"/>
        <w:right w:val="none" w:sz="0" w:space="0" w:color="auto"/>
      </w:divBdr>
    </w:div>
    <w:div w:id="567695530">
      <w:bodyDiv w:val="1"/>
      <w:marLeft w:val="0"/>
      <w:marRight w:val="0"/>
      <w:marTop w:val="0"/>
      <w:marBottom w:val="0"/>
      <w:divBdr>
        <w:top w:val="none" w:sz="0" w:space="0" w:color="auto"/>
        <w:left w:val="none" w:sz="0" w:space="0" w:color="auto"/>
        <w:bottom w:val="none" w:sz="0" w:space="0" w:color="auto"/>
        <w:right w:val="none" w:sz="0" w:space="0" w:color="auto"/>
      </w:divBdr>
    </w:div>
    <w:div w:id="569922197">
      <w:bodyDiv w:val="1"/>
      <w:marLeft w:val="0"/>
      <w:marRight w:val="0"/>
      <w:marTop w:val="0"/>
      <w:marBottom w:val="0"/>
      <w:divBdr>
        <w:top w:val="none" w:sz="0" w:space="0" w:color="auto"/>
        <w:left w:val="none" w:sz="0" w:space="0" w:color="auto"/>
        <w:bottom w:val="none" w:sz="0" w:space="0" w:color="auto"/>
        <w:right w:val="none" w:sz="0" w:space="0" w:color="auto"/>
      </w:divBdr>
    </w:div>
    <w:div w:id="615596816">
      <w:bodyDiv w:val="1"/>
      <w:marLeft w:val="0"/>
      <w:marRight w:val="0"/>
      <w:marTop w:val="0"/>
      <w:marBottom w:val="0"/>
      <w:divBdr>
        <w:top w:val="none" w:sz="0" w:space="0" w:color="auto"/>
        <w:left w:val="none" w:sz="0" w:space="0" w:color="auto"/>
        <w:bottom w:val="none" w:sz="0" w:space="0" w:color="auto"/>
        <w:right w:val="none" w:sz="0" w:space="0" w:color="auto"/>
      </w:divBdr>
    </w:div>
    <w:div w:id="645746380">
      <w:bodyDiv w:val="1"/>
      <w:marLeft w:val="0"/>
      <w:marRight w:val="0"/>
      <w:marTop w:val="0"/>
      <w:marBottom w:val="0"/>
      <w:divBdr>
        <w:top w:val="none" w:sz="0" w:space="0" w:color="auto"/>
        <w:left w:val="none" w:sz="0" w:space="0" w:color="auto"/>
        <w:bottom w:val="none" w:sz="0" w:space="0" w:color="auto"/>
        <w:right w:val="none" w:sz="0" w:space="0" w:color="auto"/>
      </w:divBdr>
    </w:div>
    <w:div w:id="650446716">
      <w:bodyDiv w:val="1"/>
      <w:marLeft w:val="0"/>
      <w:marRight w:val="0"/>
      <w:marTop w:val="0"/>
      <w:marBottom w:val="0"/>
      <w:divBdr>
        <w:top w:val="none" w:sz="0" w:space="0" w:color="auto"/>
        <w:left w:val="none" w:sz="0" w:space="0" w:color="auto"/>
        <w:bottom w:val="none" w:sz="0" w:space="0" w:color="auto"/>
        <w:right w:val="none" w:sz="0" w:space="0" w:color="auto"/>
      </w:divBdr>
    </w:div>
    <w:div w:id="710687529">
      <w:bodyDiv w:val="1"/>
      <w:marLeft w:val="0"/>
      <w:marRight w:val="0"/>
      <w:marTop w:val="0"/>
      <w:marBottom w:val="0"/>
      <w:divBdr>
        <w:top w:val="none" w:sz="0" w:space="0" w:color="auto"/>
        <w:left w:val="none" w:sz="0" w:space="0" w:color="auto"/>
        <w:bottom w:val="none" w:sz="0" w:space="0" w:color="auto"/>
        <w:right w:val="none" w:sz="0" w:space="0" w:color="auto"/>
      </w:divBdr>
    </w:div>
    <w:div w:id="710886117">
      <w:bodyDiv w:val="1"/>
      <w:marLeft w:val="0"/>
      <w:marRight w:val="0"/>
      <w:marTop w:val="0"/>
      <w:marBottom w:val="0"/>
      <w:divBdr>
        <w:top w:val="none" w:sz="0" w:space="0" w:color="auto"/>
        <w:left w:val="none" w:sz="0" w:space="0" w:color="auto"/>
        <w:bottom w:val="none" w:sz="0" w:space="0" w:color="auto"/>
        <w:right w:val="none" w:sz="0" w:space="0" w:color="auto"/>
      </w:divBdr>
    </w:div>
    <w:div w:id="716464971">
      <w:bodyDiv w:val="1"/>
      <w:marLeft w:val="0"/>
      <w:marRight w:val="0"/>
      <w:marTop w:val="0"/>
      <w:marBottom w:val="0"/>
      <w:divBdr>
        <w:top w:val="none" w:sz="0" w:space="0" w:color="auto"/>
        <w:left w:val="none" w:sz="0" w:space="0" w:color="auto"/>
        <w:bottom w:val="none" w:sz="0" w:space="0" w:color="auto"/>
        <w:right w:val="none" w:sz="0" w:space="0" w:color="auto"/>
      </w:divBdr>
    </w:div>
    <w:div w:id="754983040">
      <w:bodyDiv w:val="1"/>
      <w:marLeft w:val="0"/>
      <w:marRight w:val="0"/>
      <w:marTop w:val="0"/>
      <w:marBottom w:val="0"/>
      <w:divBdr>
        <w:top w:val="none" w:sz="0" w:space="0" w:color="auto"/>
        <w:left w:val="none" w:sz="0" w:space="0" w:color="auto"/>
        <w:bottom w:val="none" w:sz="0" w:space="0" w:color="auto"/>
        <w:right w:val="none" w:sz="0" w:space="0" w:color="auto"/>
      </w:divBdr>
      <w:divsChild>
        <w:div w:id="200552989">
          <w:marLeft w:val="0"/>
          <w:marRight w:val="0"/>
          <w:marTop w:val="0"/>
          <w:marBottom w:val="0"/>
          <w:divBdr>
            <w:top w:val="none" w:sz="0" w:space="0" w:color="auto"/>
            <w:left w:val="none" w:sz="0" w:space="0" w:color="auto"/>
            <w:bottom w:val="none" w:sz="0" w:space="0" w:color="auto"/>
            <w:right w:val="none" w:sz="0" w:space="0" w:color="auto"/>
          </w:divBdr>
        </w:div>
        <w:div w:id="460731823">
          <w:marLeft w:val="0"/>
          <w:marRight w:val="0"/>
          <w:marTop w:val="0"/>
          <w:marBottom w:val="0"/>
          <w:divBdr>
            <w:top w:val="none" w:sz="0" w:space="0" w:color="auto"/>
            <w:left w:val="none" w:sz="0" w:space="0" w:color="auto"/>
            <w:bottom w:val="none" w:sz="0" w:space="0" w:color="auto"/>
            <w:right w:val="none" w:sz="0" w:space="0" w:color="auto"/>
          </w:divBdr>
        </w:div>
        <w:div w:id="717317657">
          <w:marLeft w:val="0"/>
          <w:marRight w:val="0"/>
          <w:marTop w:val="0"/>
          <w:marBottom w:val="0"/>
          <w:divBdr>
            <w:top w:val="none" w:sz="0" w:space="0" w:color="auto"/>
            <w:left w:val="none" w:sz="0" w:space="0" w:color="auto"/>
            <w:bottom w:val="none" w:sz="0" w:space="0" w:color="auto"/>
            <w:right w:val="none" w:sz="0" w:space="0" w:color="auto"/>
          </w:divBdr>
        </w:div>
        <w:div w:id="1320957767">
          <w:marLeft w:val="0"/>
          <w:marRight w:val="0"/>
          <w:marTop w:val="0"/>
          <w:marBottom w:val="0"/>
          <w:divBdr>
            <w:top w:val="none" w:sz="0" w:space="0" w:color="auto"/>
            <w:left w:val="none" w:sz="0" w:space="0" w:color="auto"/>
            <w:bottom w:val="none" w:sz="0" w:space="0" w:color="auto"/>
            <w:right w:val="none" w:sz="0" w:space="0" w:color="auto"/>
          </w:divBdr>
        </w:div>
        <w:div w:id="1895583128">
          <w:marLeft w:val="0"/>
          <w:marRight w:val="0"/>
          <w:marTop w:val="0"/>
          <w:marBottom w:val="0"/>
          <w:divBdr>
            <w:top w:val="none" w:sz="0" w:space="0" w:color="auto"/>
            <w:left w:val="none" w:sz="0" w:space="0" w:color="auto"/>
            <w:bottom w:val="none" w:sz="0" w:space="0" w:color="auto"/>
            <w:right w:val="none" w:sz="0" w:space="0" w:color="auto"/>
          </w:divBdr>
        </w:div>
      </w:divsChild>
    </w:div>
    <w:div w:id="840193035">
      <w:bodyDiv w:val="1"/>
      <w:marLeft w:val="0"/>
      <w:marRight w:val="0"/>
      <w:marTop w:val="0"/>
      <w:marBottom w:val="0"/>
      <w:divBdr>
        <w:top w:val="none" w:sz="0" w:space="0" w:color="auto"/>
        <w:left w:val="none" w:sz="0" w:space="0" w:color="auto"/>
        <w:bottom w:val="none" w:sz="0" w:space="0" w:color="auto"/>
        <w:right w:val="none" w:sz="0" w:space="0" w:color="auto"/>
      </w:divBdr>
    </w:div>
    <w:div w:id="868032110">
      <w:bodyDiv w:val="1"/>
      <w:marLeft w:val="0"/>
      <w:marRight w:val="0"/>
      <w:marTop w:val="0"/>
      <w:marBottom w:val="0"/>
      <w:divBdr>
        <w:top w:val="none" w:sz="0" w:space="0" w:color="auto"/>
        <w:left w:val="none" w:sz="0" w:space="0" w:color="auto"/>
        <w:bottom w:val="none" w:sz="0" w:space="0" w:color="auto"/>
        <w:right w:val="none" w:sz="0" w:space="0" w:color="auto"/>
      </w:divBdr>
    </w:div>
    <w:div w:id="900990490">
      <w:bodyDiv w:val="1"/>
      <w:marLeft w:val="0"/>
      <w:marRight w:val="0"/>
      <w:marTop w:val="0"/>
      <w:marBottom w:val="0"/>
      <w:divBdr>
        <w:top w:val="none" w:sz="0" w:space="0" w:color="auto"/>
        <w:left w:val="none" w:sz="0" w:space="0" w:color="auto"/>
        <w:bottom w:val="none" w:sz="0" w:space="0" w:color="auto"/>
        <w:right w:val="none" w:sz="0" w:space="0" w:color="auto"/>
      </w:divBdr>
    </w:div>
    <w:div w:id="903107578">
      <w:bodyDiv w:val="1"/>
      <w:marLeft w:val="0"/>
      <w:marRight w:val="0"/>
      <w:marTop w:val="0"/>
      <w:marBottom w:val="0"/>
      <w:divBdr>
        <w:top w:val="none" w:sz="0" w:space="0" w:color="auto"/>
        <w:left w:val="none" w:sz="0" w:space="0" w:color="auto"/>
        <w:bottom w:val="none" w:sz="0" w:space="0" w:color="auto"/>
        <w:right w:val="none" w:sz="0" w:space="0" w:color="auto"/>
      </w:divBdr>
    </w:div>
    <w:div w:id="955527541">
      <w:bodyDiv w:val="1"/>
      <w:marLeft w:val="0"/>
      <w:marRight w:val="0"/>
      <w:marTop w:val="0"/>
      <w:marBottom w:val="0"/>
      <w:divBdr>
        <w:top w:val="none" w:sz="0" w:space="0" w:color="auto"/>
        <w:left w:val="none" w:sz="0" w:space="0" w:color="auto"/>
        <w:bottom w:val="none" w:sz="0" w:space="0" w:color="auto"/>
        <w:right w:val="none" w:sz="0" w:space="0" w:color="auto"/>
      </w:divBdr>
    </w:div>
    <w:div w:id="963198846">
      <w:bodyDiv w:val="1"/>
      <w:marLeft w:val="0"/>
      <w:marRight w:val="0"/>
      <w:marTop w:val="0"/>
      <w:marBottom w:val="0"/>
      <w:divBdr>
        <w:top w:val="none" w:sz="0" w:space="0" w:color="auto"/>
        <w:left w:val="none" w:sz="0" w:space="0" w:color="auto"/>
        <w:bottom w:val="none" w:sz="0" w:space="0" w:color="auto"/>
        <w:right w:val="none" w:sz="0" w:space="0" w:color="auto"/>
      </w:divBdr>
    </w:div>
    <w:div w:id="963468274">
      <w:bodyDiv w:val="1"/>
      <w:marLeft w:val="0"/>
      <w:marRight w:val="0"/>
      <w:marTop w:val="0"/>
      <w:marBottom w:val="0"/>
      <w:divBdr>
        <w:top w:val="none" w:sz="0" w:space="0" w:color="auto"/>
        <w:left w:val="none" w:sz="0" w:space="0" w:color="auto"/>
        <w:bottom w:val="none" w:sz="0" w:space="0" w:color="auto"/>
        <w:right w:val="none" w:sz="0" w:space="0" w:color="auto"/>
      </w:divBdr>
    </w:div>
    <w:div w:id="976959796">
      <w:bodyDiv w:val="1"/>
      <w:marLeft w:val="0"/>
      <w:marRight w:val="0"/>
      <w:marTop w:val="0"/>
      <w:marBottom w:val="0"/>
      <w:divBdr>
        <w:top w:val="none" w:sz="0" w:space="0" w:color="auto"/>
        <w:left w:val="none" w:sz="0" w:space="0" w:color="auto"/>
        <w:bottom w:val="none" w:sz="0" w:space="0" w:color="auto"/>
        <w:right w:val="none" w:sz="0" w:space="0" w:color="auto"/>
      </w:divBdr>
    </w:div>
    <w:div w:id="1092895447">
      <w:bodyDiv w:val="1"/>
      <w:marLeft w:val="0"/>
      <w:marRight w:val="0"/>
      <w:marTop w:val="0"/>
      <w:marBottom w:val="0"/>
      <w:divBdr>
        <w:top w:val="none" w:sz="0" w:space="0" w:color="auto"/>
        <w:left w:val="none" w:sz="0" w:space="0" w:color="auto"/>
        <w:bottom w:val="none" w:sz="0" w:space="0" w:color="auto"/>
        <w:right w:val="none" w:sz="0" w:space="0" w:color="auto"/>
      </w:divBdr>
    </w:div>
    <w:div w:id="1101535351">
      <w:bodyDiv w:val="1"/>
      <w:marLeft w:val="0"/>
      <w:marRight w:val="0"/>
      <w:marTop w:val="0"/>
      <w:marBottom w:val="0"/>
      <w:divBdr>
        <w:top w:val="none" w:sz="0" w:space="0" w:color="auto"/>
        <w:left w:val="none" w:sz="0" w:space="0" w:color="auto"/>
        <w:bottom w:val="none" w:sz="0" w:space="0" w:color="auto"/>
        <w:right w:val="none" w:sz="0" w:space="0" w:color="auto"/>
      </w:divBdr>
    </w:div>
    <w:div w:id="1192450770">
      <w:bodyDiv w:val="1"/>
      <w:marLeft w:val="0"/>
      <w:marRight w:val="0"/>
      <w:marTop w:val="0"/>
      <w:marBottom w:val="0"/>
      <w:divBdr>
        <w:top w:val="none" w:sz="0" w:space="0" w:color="auto"/>
        <w:left w:val="none" w:sz="0" w:space="0" w:color="auto"/>
        <w:bottom w:val="none" w:sz="0" w:space="0" w:color="auto"/>
        <w:right w:val="none" w:sz="0" w:space="0" w:color="auto"/>
      </w:divBdr>
    </w:div>
    <w:div w:id="1203320654">
      <w:bodyDiv w:val="1"/>
      <w:marLeft w:val="0"/>
      <w:marRight w:val="0"/>
      <w:marTop w:val="0"/>
      <w:marBottom w:val="0"/>
      <w:divBdr>
        <w:top w:val="none" w:sz="0" w:space="0" w:color="auto"/>
        <w:left w:val="none" w:sz="0" w:space="0" w:color="auto"/>
        <w:bottom w:val="none" w:sz="0" w:space="0" w:color="auto"/>
        <w:right w:val="none" w:sz="0" w:space="0" w:color="auto"/>
      </w:divBdr>
    </w:div>
    <w:div w:id="1217009539">
      <w:bodyDiv w:val="1"/>
      <w:marLeft w:val="0"/>
      <w:marRight w:val="0"/>
      <w:marTop w:val="0"/>
      <w:marBottom w:val="0"/>
      <w:divBdr>
        <w:top w:val="none" w:sz="0" w:space="0" w:color="auto"/>
        <w:left w:val="none" w:sz="0" w:space="0" w:color="auto"/>
        <w:bottom w:val="none" w:sz="0" w:space="0" w:color="auto"/>
        <w:right w:val="none" w:sz="0" w:space="0" w:color="auto"/>
      </w:divBdr>
    </w:div>
    <w:div w:id="1264651179">
      <w:bodyDiv w:val="1"/>
      <w:marLeft w:val="0"/>
      <w:marRight w:val="0"/>
      <w:marTop w:val="0"/>
      <w:marBottom w:val="0"/>
      <w:divBdr>
        <w:top w:val="none" w:sz="0" w:space="0" w:color="auto"/>
        <w:left w:val="none" w:sz="0" w:space="0" w:color="auto"/>
        <w:bottom w:val="none" w:sz="0" w:space="0" w:color="auto"/>
        <w:right w:val="none" w:sz="0" w:space="0" w:color="auto"/>
      </w:divBdr>
    </w:div>
    <w:div w:id="1309552426">
      <w:bodyDiv w:val="1"/>
      <w:marLeft w:val="0"/>
      <w:marRight w:val="0"/>
      <w:marTop w:val="0"/>
      <w:marBottom w:val="0"/>
      <w:divBdr>
        <w:top w:val="none" w:sz="0" w:space="0" w:color="auto"/>
        <w:left w:val="none" w:sz="0" w:space="0" w:color="auto"/>
        <w:bottom w:val="none" w:sz="0" w:space="0" w:color="auto"/>
        <w:right w:val="none" w:sz="0" w:space="0" w:color="auto"/>
      </w:divBdr>
    </w:div>
    <w:div w:id="1327172637">
      <w:bodyDiv w:val="1"/>
      <w:marLeft w:val="0"/>
      <w:marRight w:val="0"/>
      <w:marTop w:val="0"/>
      <w:marBottom w:val="0"/>
      <w:divBdr>
        <w:top w:val="none" w:sz="0" w:space="0" w:color="auto"/>
        <w:left w:val="none" w:sz="0" w:space="0" w:color="auto"/>
        <w:bottom w:val="none" w:sz="0" w:space="0" w:color="auto"/>
        <w:right w:val="none" w:sz="0" w:space="0" w:color="auto"/>
      </w:divBdr>
    </w:div>
    <w:div w:id="1348093297">
      <w:bodyDiv w:val="1"/>
      <w:marLeft w:val="0"/>
      <w:marRight w:val="0"/>
      <w:marTop w:val="0"/>
      <w:marBottom w:val="0"/>
      <w:divBdr>
        <w:top w:val="none" w:sz="0" w:space="0" w:color="auto"/>
        <w:left w:val="none" w:sz="0" w:space="0" w:color="auto"/>
        <w:bottom w:val="none" w:sz="0" w:space="0" w:color="auto"/>
        <w:right w:val="none" w:sz="0" w:space="0" w:color="auto"/>
      </w:divBdr>
    </w:div>
    <w:div w:id="1432818944">
      <w:bodyDiv w:val="1"/>
      <w:marLeft w:val="0"/>
      <w:marRight w:val="0"/>
      <w:marTop w:val="0"/>
      <w:marBottom w:val="0"/>
      <w:divBdr>
        <w:top w:val="none" w:sz="0" w:space="0" w:color="auto"/>
        <w:left w:val="none" w:sz="0" w:space="0" w:color="auto"/>
        <w:bottom w:val="none" w:sz="0" w:space="0" w:color="auto"/>
        <w:right w:val="none" w:sz="0" w:space="0" w:color="auto"/>
      </w:divBdr>
    </w:div>
    <w:div w:id="1450124391">
      <w:bodyDiv w:val="1"/>
      <w:marLeft w:val="0"/>
      <w:marRight w:val="0"/>
      <w:marTop w:val="0"/>
      <w:marBottom w:val="0"/>
      <w:divBdr>
        <w:top w:val="none" w:sz="0" w:space="0" w:color="auto"/>
        <w:left w:val="none" w:sz="0" w:space="0" w:color="auto"/>
        <w:bottom w:val="none" w:sz="0" w:space="0" w:color="auto"/>
        <w:right w:val="none" w:sz="0" w:space="0" w:color="auto"/>
      </w:divBdr>
      <w:divsChild>
        <w:div w:id="913665909">
          <w:marLeft w:val="0"/>
          <w:marRight w:val="0"/>
          <w:marTop w:val="0"/>
          <w:marBottom w:val="0"/>
          <w:divBdr>
            <w:top w:val="single" w:sz="2" w:space="0" w:color="D9D9E3"/>
            <w:left w:val="single" w:sz="2" w:space="0" w:color="D9D9E3"/>
            <w:bottom w:val="single" w:sz="2" w:space="0" w:color="D9D9E3"/>
            <w:right w:val="single" w:sz="2" w:space="0" w:color="D9D9E3"/>
          </w:divBdr>
          <w:divsChild>
            <w:div w:id="873998727">
              <w:marLeft w:val="0"/>
              <w:marRight w:val="0"/>
              <w:marTop w:val="0"/>
              <w:marBottom w:val="0"/>
              <w:divBdr>
                <w:top w:val="single" w:sz="2" w:space="0" w:color="D9D9E3"/>
                <w:left w:val="single" w:sz="2" w:space="0" w:color="D9D9E3"/>
                <w:bottom w:val="single" w:sz="2" w:space="0" w:color="D9D9E3"/>
                <w:right w:val="single" w:sz="2" w:space="0" w:color="D9D9E3"/>
              </w:divBdr>
              <w:divsChild>
                <w:div w:id="1556501831">
                  <w:marLeft w:val="0"/>
                  <w:marRight w:val="0"/>
                  <w:marTop w:val="0"/>
                  <w:marBottom w:val="0"/>
                  <w:divBdr>
                    <w:top w:val="single" w:sz="2" w:space="0" w:color="D9D9E3"/>
                    <w:left w:val="single" w:sz="2" w:space="0" w:color="D9D9E3"/>
                    <w:bottom w:val="single" w:sz="2" w:space="0" w:color="D9D9E3"/>
                    <w:right w:val="single" w:sz="2" w:space="0" w:color="D9D9E3"/>
                  </w:divBdr>
                  <w:divsChild>
                    <w:div w:id="1531213471">
                      <w:marLeft w:val="0"/>
                      <w:marRight w:val="0"/>
                      <w:marTop w:val="0"/>
                      <w:marBottom w:val="0"/>
                      <w:divBdr>
                        <w:top w:val="single" w:sz="2" w:space="0" w:color="D9D9E3"/>
                        <w:left w:val="single" w:sz="2" w:space="0" w:color="D9D9E3"/>
                        <w:bottom w:val="single" w:sz="2" w:space="0" w:color="D9D9E3"/>
                        <w:right w:val="single" w:sz="2" w:space="0" w:color="D9D9E3"/>
                      </w:divBdr>
                      <w:divsChild>
                        <w:div w:id="230508872">
                          <w:marLeft w:val="0"/>
                          <w:marRight w:val="0"/>
                          <w:marTop w:val="0"/>
                          <w:marBottom w:val="0"/>
                          <w:divBdr>
                            <w:top w:val="single" w:sz="2" w:space="0" w:color="auto"/>
                            <w:left w:val="single" w:sz="2" w:space="0" w:color="auto"/>
                            <w:bottom w:val="single" w:sz="6" w:space="0" w:color="auto"/>
                            <w:right w:val="single" w:sz="2" w:space="0" w:color="auto"/>
                          </w:divBdr>
                          <w:divsChild>
                            <w:div w:id="2134404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429013">
                                  <w:marLeft w:val="0"/>
                                  <w:marRight w:val="0"/>
                                  <w:marTop w:val="0"/>
                                  <w:marBottom w:val="0"/>
                                  <w:divBdr>
                                    <w:top w:val="single" w:sz="2" w:space="0" w:color="D9D9E3"/>
                                    <w:left w:val="single" w:sz="2" w:space="0" w:color="D9D9E3"/>
                                    <w:bottom w:val="single" w:sz="2" w:space="0" w:color="D9D9E3"/>
                                    <w:right w:val="single" w:sz="2" w:space="0" w:color="D9D9E3"/>
                                  </w:divBdr>
                                  <w:divsChild>
                                    <w:div w:id="114107753">
                                      <w:marLeft w:val="0"/>
                                      <w:marRight w:val="0"/>
                                      <w:marTop w:val="0"/>
                                      <w:marBottom w:val="0"/>
                                      <w:divBdr>
                                        <w:top w:val="single" w:sz="2" w:space="0" w:color="D9D9E3"/>
                                        <w:left w:val="single" w:sz="2" w:space="0" w:color="D9D9E3"/>
                                        <w:bottom w:val="single" w:sz="2" w:space="0" w:color="D9D9E3"/>
                                        <w:right w:val="single" w:sz="2" w:space="0" w:color="D9D9E3"/>
                                      </w:divBdr>
                                      <w:divsChild>
                                        <w:div w:id="1682583268">
                                          <w:marLeft w:val="0"/>
                                          <w:marRight w:val="0"/>
                                          <w:marTop w:val="0"/>
                                          <w:marBottom w:val="0"/>
                                          <w:divBdr>
                                            <w:top w:val="single" w:sz="2" w:space="0" w:color="D9D9E3"/>
                                            <w:left w:val="single" w:sz="2" w:space="0" w:color="D9D9E3"/>
                                            <w:bottom w:val="single" w:sz="2" w:space="0" w:color="D9D9E3"/>
                                            <w:right w:val="single" w:sz="2" w:space="0" w:color="D9D9E3"/>
                                          </w:divBdr>
                                          <w:divsChild>
                                            <w:div w:id="50189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2118613">
          <w:marLeft w:val="0"/>
          <w:marRight w:val="0"/>
          <w:marTop w:val="0"/>
          <w:marBottom w:val="0"/>
          <w:divBdr>
            <w:top w:val="none" w:sz="0" w:space="0" w:color="auto"/>
            <w:left w:val="none" w:sz="0" w:space="0" w:color="auto"/>
            <w:bottom w:val="none" w:sz="0" w:space="0" w:color="auto"/>
            <w:right w:val="none" w:sz="0" w:space="0" w:color="auto"/>
          </w:divBdr>
        </w:div>
      </w:divsChild>
    </w:div>
    <w:div w:id="1469056068">
      <w:bodyDiv w:val="1"/>
      <w:marLeft w:val="0"/>
      <w:marRight w:val="0"/>
      <w:marTop w:val="0"/>
      <w:marBottom w:val="0"/>
      <w:divBdr>
        <w:top w:val="none" w:sz="0" w:space="0" w:color="auto"/>
        <w:left w:val="none" w:sz="0" w:space="0" w:color="auto"/>
        <w:bottom w:val="none" w:sz="0" w:space="0" w:color="auto"/>
        <w:right w:val="none" w:sz="0" w:space="0" w:color="auto"/>
      </w:divBdr>
    </w:div>
    <w:div w:id="1536188005">
      <w:bodyDiv w:val="1"/>
      <w:marLeft w:val="0"/>
      <w:marRight w:val="0"/>
      <w:marTop w:val="0"/>
      <w:marBottom w:val="0"/>
      <w:divBdr>
        <w:top w:val="none" w:sz="0" w:space="0" w:color="auto"/>
        <w:left w:val="none" w:sz="0" w:space="0" w:color="auto"/>
        <w:bottom w:val="none" w:sz="0" w:space="0" w:color="auto"/>
        <w:right w:val="none" w:sz="0" w:space="0" w:color="auto"/>
      </w:divBdr>
    </w:div>
    <w:div w:id="1551844326">
      <w:bodyDiv w:val="1"/>
      <w:marLeft w:val="0"/>
      <w:marRight w:val="0"/>
      <w:marTop w:val="0"/>
      <w:marBottom w:val="0"/>
      <w:divBdr>
        <w:top w:val="none" w:sz="0" w:space="0" w:color="auto"/>
        <w:left w:val="none" w:sz="0" w:space="0" w:color="auto"/>
        <w:bottom w:val="none" w:sz="0" w:space="0" w:color="auto"/>
        <w:right w:val="none" w:sz="0" w:space="0" w:color="auto"/>
      </w:divBdr>
    </w:div>
    <w:div w:id="1565528642">
      <w:bodyDiv w:val="1"/>
      <w:marLeft w:val="0"/>
      <w:marRight w:val="0"/>
      <w:marTop w:val="0"/>
      <w:marBottom w:val="0"/>
      <w:divBdr>
        <w:top w:val="none" w:sz="0" w:space="0" w:color="auto"/>
        <w:left w:val="none" w:sz="0" w:space="0" w:color="auto"/>
        <w:bottom w:val="none" w:sz="0" w:space="0" w:color="auto"/>
        <w:right w:val="none" w:sz="0" w:space="0" w:color="auto"/>
      </w:divBdr>
    </w:div>
    <w:div w:id="1645312247">
      <w:bodyDiv w:val="1"/>
      <w:marLeft w:val="0"/>
      <w:marRight w:val="0"/>
      <w:marTop w:val="0"/>
      <w:marBottom w:val="0"/>
      <w:divBdr>
        <w:top w:val="none" w:sz="0" w:space="0" w:color="auto"/>
        <w:left w:val="none" w:sz="0" w:space="0" w:color="auto"/>
        <w:bottom w:val="none" w:sz="0" w:space="0" w:color="auto"/>
        <w:right w:val="none" w:sz="0" w:space="0" w:color="auto"/>
      </w:divBdr>
    </w:div>
    <w:div w:id="1656835608">
      <w:bodyDiv w:val="1"/>
      <w:marLeft w:val="0"/>
      <w:marRight w:val="0"/>
      <w:marTop w:val="0"/>
      <w:marBottom w:val="0"/>
      <w:divBdr>
        <w:top w:val="none" w:sz="0" w:space="0" w:color="auto"/>
        <w:left w:val="none" w:sz="0" w:space="0" w:color="auto"/>
        <w:bottom w:val="none" w:sz="0" w:space="0" w:color="auto"/>
        <w:right w:val="none" w:sz="0" w:space="0" w:color="auto"/>
      </w:divBdr>
    </w:div>
    <w:div w:id="1684668421">
      <w:bodyDiv w:val="1"/>
      <w:marLeft w:val="0"/>
      <w:marRight w:val="0"/>
      <w:marTop w:val="0"/>
      <w:marBottom w:val="0"/>
      <w:divBdr>
        <w:top w:val="none" w:sz="0" w:space="0" w:color="auto"/>
        <w:left w:val="none" w:sz="0" w:space="0" w:color="auto"/>
        <w:bottom w:val="none" w:sz="0" w:space="0" w:color="auto"/>
        <w:right w:val="none" w:sz="0" w:space="0" w:color="auto"/>
      </w:divBdr>
    </w:div>
    <w:div w:id="1685133287">
      <w:bodyDiv w:val="1"/>
      <w:marLeft w:val="0"/>
      <w:marRight w:val="0"/>
      <w:marTop w:val="0"/>
      <w:marBottom w:val="0"/>
      <w:divBdr>
        <w:top w:val="none" w:sz="0" w:space="0" w:color="auto"/>
        <w:left w:val="none" w:sz="0" w:space="0" w:color="auto"/>
        <w:bottom w:val="none" w:sz="0" w:space="0" w:color="auto"/>
        <w:right w:val="none" w:sz="0" w:space="0" w:color="auto"/>
      </w:divBdr>
    </w:div>
    <w:div w:id="1715497671">
      <w:bodyDiv w:val="1"/>
      <w:marLeft w:val="0"/>
      <w:marRight w:val="0"/>
      <w:marTop w:val="0"/>
      <w:marBottom w:val="0"/>
      <w:divBdr>
        <w:top w:val="none" w:sz="0" w:space="0" w:color="auto"/>
        <w:left w:val="none" w:sz="0" w:space="0" w:color="auto"/>
        <w:bottom w:val="none" w:sz="0" w:space="0" w:color="auto"/>
        <w:right w:val="none" w:sz="0" w:space="0" w:color="auto"/>
      </w:divBdr>
    </w:div>
    <w:div w:id="1769079433">
      <w:bodyDiv w:val="1"/>
      <w:marLeft w:val="0"/>
      <w:marRight w:val="0"/>
      <w:marTop w:val="0"/>
      <w:marBottom w:val="0"/>
      <w:divBdr>
        <w:top w:val="none" w:sz="0" w:space="0" w:color="auto"/>
        <w:left w:val="none" w:sz="0" w:space="0" w:color="auto"/>
        <w:bottom w:val="none" w:sz="0" w:space="0" w:color="auto"/>
        <w:right w:val="none" w:sz="0" w:space="0" w:color="auto"/>
      </w:divBdr>
    </w:div>
    <w:div w:id="1798446426">
      <w:bodyDiv w:val="1"/>
      <w:marLeft w:val="0"/>
      <w:marRight w:val="0"/>
      <w:marTop w:val="0"/>
      <w:marBottom w:val="0"/>
      <w:divBdr>
        <w:top w:val="none" w:sz="0" w:space="0" w:color="auto"/>
        <w:left w:val="none" w:sz="0" w:space="0" w:color="auto"/>
        <w:bottom w:val="none" w:sz="0" w:space="0" w:color="auto"/>
        <w:right w:val="none" w:sz="0" w:space="0" w:color="auto"/>
      </w:divBdr>
    </w:div>
    <w:div w:id="1814830825">
      <w:bodyDiv w:val="1"/>
      <w:marLeft w:val="0"/>
      <w:marRight w:val="0"/>
      <w:marTop w:val="0"/>
      <w:marBottom w:val="0"/>
      <w:divBdr>
        <w:top w:val="none" w:sz="0" w:space="0" w:color="auto"/>
        <w:left w:val="none" w:sz="0" w:space="0" w:color="auto"/>
        <w:bottom w:val="none" w:sz="0" w:space="0" w:color="auto"/>
        <w:right w:val="none" w:sz="0" w:space="0" w:color="auto"/>
      </w:divBdr>
      <w:divsChild>
        <w:div w:id="707805391">
          <w:marLeft w:val="0"/>
          <w:marRight w:val="0"/>
          <w:marTop w:val="0"/>
          <w:marBottom w:val="0"/>
          <w:divBdr>
            <w:top w:val="single" w:sz="2" w:space="0" w:color="D9D9E3"/>
            <w:left w:val="single" w:sz="2" w:space="0" w:color="D9D9E3"/>
            <w:bottom w:val="single" w:sz="2" w:space="0" w:color="D9D9E3"/>
            <w:right w:val="single" w:sz="2" w:space="0" w:color="D9D9E3"/>
          </w:divBdr>
          <w:divsChild>
            <w:div w:id="1321883472">
              <w:marLeft w:val="0"/>
              <w:marRight w:val="0"/>
              <w:marTop w:val="0"/>
              <w:marBottom w:val="0"/>
              <w:divBdr>
                <w:top w:val="single" w:sz="2" w:space="0" w:color="D9D9E3"/>
                <w:left w:val="single" w:sz="2" w:space="0" w:color="D9D9E3"/>
                <w:bottom w:val="single" w:sz="2" w:space="0" w:color="D9D9E3"/>
                <w:right w:val="single" w:sz="2" w:space="0" w:color="D9D9E3"/>
              </w:divBdr>
              <w:divsChild>
                <w:div w:id="1159811420">
                  <w:marLeft w:val="0"/>
                  <w:marRight w:val="0"/>
                  <w:marTop w:val="0"/>
                  <w:marBottom w:val="0"/>
                  <w:divBdr>
                    <w:top w:val="single" w:sz="2" w:space="0" w:color="D9D9E3"/>
                    <w:left w:val="single" w:sz="2" w:space="0" w:color="D9D9E3"/>
                    <w:bottom w:val="single" w:sz="2" w:space="0" w:color="D9D9E3"/>
                    <w:right w:val="single" w:sz="2" w:space="0" w:color="D9D9E3"/>
                  </w:divBdr>
                  <w:divsChild>
                    <w:div w:id="1168711917">
                      <w:marLeft w:val="0"/>
                      <w:marRight w:val="0"/>
                      <w:marTop w:val="0"/>
                      <w:marBottom w:val="0"/>
                      <w:divBdr>
                        <w:top w:val="single" w:sz="2" w:space="0" w:color="D9D9E3"/>
                        <w:left w:val="single" w:sz="2" w:space="0" w:color="D9D9E3"/>
                        <w:bottom w:val="single" w:sz="2" w:space="0" w:color="D9D9E3"/>
                        <w:right w:val="single" w:sz="2" w:space="0" w:color="D9D9E3"/>
                      </w:divBdr>
                      <w:divsChild>
                        <w:div w:id="1454472112">
                          <w:marLeft w:val="0"/>
                          <w:marRight w:val="0"/>
                          <w:marTop w:val="0"/>
                          <w:marBottom w:val="0"/>
                          <w:divBdr>
                            <w:top w:val="single" w:sz="2" w:space="0" w:color="auto"/>
                            <w:left w:val="single" w:sz="2" w:space="0" w:color="auto"/>
                            <w:bottom w:val="single" w:sz="6" w:space="0" w:color="auto"/>
                            <w:right w:val="single" w:sz="2" w:space="0" w:color="auto"/>
                          </w:divBdr>
                          <w:divsChild>
                            <w:div w:id="124880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695162">
                                  <w:marLeft w:val="0"/>
                                  <w:marRight w:val="0"/>
                                  <w:marTop w:val="0"/>
                                  <w:marBottom w:val="0"/>
                                  <w:divBdr>
                                    <w:top w:val="single" w:sz="2" w:space="0" w:color="D9D9E3"/>
                                    <w:left w:val="single" w:sz="2" w:space="0" w:color="D9D9E3"/>
                                    <w:bottom w:val="single" w:sz="2" w:space="0" w:color="D9D9E3"/>
                                    <w:right w:val="single" w:sz="2" w:space="0" w:color="D9D9E3"/>
                                  </w:divBdr>
                                  <w:divsChild>
                                    <w:div w:id="977421929">
                                      <w:marLeft w:val="0"/>
                                      <w:marRight w:val="0"/>
                                      <w:marTop w:val="0"/>
                                      <w:marBottom w:val="0"/>
                                      <w:divBdr>
                                        <w:top w:val="single" w:sz="2" w:space="0" w:color="D9D9E3"/>
                                        <w:left w:val="single" w:sz="2" w:space="0" w:color="D9D9E3"/>
                                        <w:bottom w:val="single" w:sz="2" w:space="0" w:color="D9D9E3"/>
                                        <w:right w:val="single" w:sz="2" w:space="0" w:color="D9D9E3"/>
                                      </w:divBdr>
                                      <w:divsChild>
                                        <w:div w:id="1834834258">
                                          <w:marLeft w:val="0"/>
                                          <w:marRight w:val="0"/>
                                          <w:marTop w:val="0"/>
                                          <w:marBottom w:val="0"/>
                                          <w:divBdr>
                                            <w:top w:val="single" w:sz="2" w:space="0" w:color="D9D9E3"/>
                                            <w:left w:val="single" w:sz="2" w:space="0" w:color="D9D9E3"/>
                                            <w:bottom w:val="single" w:sz="2" w:space="0" w:color="D9D9E3"/>
                                            <w:right w:val="single" w:sz="2" w:space="0" w:color="D9D9E3"/>
                                          </w:divBdr>
                                          <w:divsChild>
                                            <w:div w:id="1595671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3537246">
          <w:marLeft w:val="0"/>
          <w:marRight w:val="0"/>
          <w:marTop w:val="0"/>
          <w:marBottom w:val="0"/>
          <w:divBdr>
            <w:top w:val="none" w:sz="0" w:space="0" w:color="auto"/>
            <w:left w:val="none" w:sz="0" w:space="0" w:color="auto"/>
            <w:bottom w:val="none" w:sz="0" w:space="0" w:color="auto"/>
            <w:right w:val="none" w:sz="0" w:space="0" w:color="auto"/>
          </w:divBdr>
        </w:div>
      </w:divsChild>
    </w:div>
    <w:div w:id="1884949219">
      <w:bodyDiv w:val="1"/>
      <w:marLeft w:val="0"/>
      <w:marRight w:val="0"/>
      <w:marTop w:val="0"/>
      <w:marBottom w:val="0"/>
      <w:divBdr>
        <w:top w:val="none" w:sz="0" w:space="0" w:color="auto"/>
        <w:left w:val="none" w:sz="0" w:space="0" w:color="auto"/>
        <w:bottom w:val="none" w:sz="0" w:space="0" w:color="auto"/>
        <w:right w:val="none" w:sz="0" w:space="0" w:color="auto"/>
      </w:divBdr>
    </w:div>
    <w:div w:id="1908760413">
      <w:bodyDiv w:val="1"/>
      <w:marLeft w:val="0"/>
      <w:marRight w:val="0"/>
      <w:marTop w:val="0"/>
      <w:marBottom w:val="0"/>
      <w:divBdr>
        <w:top w:val="none" w:sz="0" w:space="0" w:color="auto"/>
        <w:left w:val="none" w:sz="0" w:space="0" w:color="auto"/>
        <w:bottom w:val="none" w:sz="0" w:space="0" w:color="auto"/>
        <w:right w:val="none" w:sz="0" w:space="0" w:color="auto"/>
      </w:divBdr>
    </w:div>
    <w:div w:id="1921255014">
      <w:bodyDiv w:val="1"/>
      <w:marLeft w:val="0"/>
      <w:marRight w:val="0"/>
      <w:marTop w:val="0"/>
      <w:marBottom w:val="0"/>
      <w:divBdr>
        <w:top w:val="none" w:sz="0" w:space="0" w:color="auto"/>
        <w:left w:val="none" w:sz="0" w:space="0" w:color="auto"/>
        <w:bottom w:val="none" w:sz="0" w:space="0" w:color="auto"/>
        <w:right w:val="none" w:sz="0" w:space="0" w:color="auto"/>
      </w:divBdr>
    </w:div>
    <w:div w:id="1978677350">
      <w:bodyDiv w:val="1"/>
      <w:marLeft w:val="0"/>
      <w:marRight w:val="0"/>
      <w:marTop w:val="0"/>
      <w:marBottom w:val="0"/>
      <w:divBdr>
        <w:top w:val="none" w:sz="0" w:space="0" w:color="auto"/>
        <w:left w:val="none" w:sz="0" w:space="0" w:color="auto"/>
        <w:bottom w:val="none" w:sz="0" w:space="0" w:color="auto"/>
        <w:right w:val="none" w:sz="0" w:space="0" w:color="auto"/>
      </w:divBdr>
    </w:div>
    <w:div w:id="1981030122">
      <w:bodyDiv w:val="1"/>
      <w:marLeft w:val="0"/>
      <w:marRight w:val="0"/>
      <w:marTop w:val="0"/>
      <w:marBottom w:val="0"/>
      <w:divBdr>
        <w:top w:val="none" w:sz="0" w:space="0" w:color="auto"/>
        <w:left w:val="none" w:sz="0" w:space="0" w:color="auto"/>
        <w:bottom w:val="none" w:sz="0" w:space="0" w:color="auto"/>
        <w:right w:val="none" w:sz="0" w:space="0" w:color="auto"/>
      </w:divBdr>
    </w:div>
    <w:div w:id="2012488850">
      <w:bodyDiv w:val="1"/>
      <w:marLeft w:val="0"/>
      <w:marRight w:val="0"/>
      <w:marTop w:val="0"/>
      <w:marBottom w:val="0"/>
      <w:divBdr>
        <w:top w:val="none" w:sz="0" w:space="0" w:color="auto"/>
        <w:left w:val="none" w:sz="0" w:space="0" w:color="auto"/>
        <w:bottom w:val="none" w:sz="0" w:space="0" w:color="auto"/>
        <w:right w:val="none" w:sz="0" w:space="0" w:color="auto"/>
      </w:divBdr>
    </w:div>
    <w:div w:id="2050451881">
      <w:bodyDiv w:val="1"/>
      <w:marLeft w:val="0"/>
      <w:marRight w:val="0"/>
      <w:marTop w:val="0"/>
      <w:marBottom w:val="0"/>
      <w:divBdr>
        <w:top w:val="none" w:sz="0" w:space="0" w:color="auto"/>
        <w:left w:val="none" w:sz="0" w:space="0" w:color="auto"/>
        <w:bottom w:val="none" w:sz="0" w:space="0" w:color="auto"/>
        <w:right w:val="none" w:sz="0" w:space="0" w:color="auto"/>
      </w:divBdr>
    </w:div>
    <w:div w:id="212090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ao.di1@northeastern.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kaggle.com/code/halimedogan/red-wine-quality-predic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kaggle.com/code/hetulmehta/wine-recommend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Chibua.e@northeastern.edu" TargetMode="External"/><Relationship Id="rId19" Type="http://schemas.openxmlformats.org/officeDocument/2006/relationships/hyperlink" Target="https://www.kaggle.com/code/ayushnitb/wine-review-indepth-eda-sentiment-analysis" TargetMode="External"/><Relationship Id="rId4" Type="http://schemas.openxmlformats.org/officeDocument/2006/relationships/settings" Target="settings.xml"/><Relationship Id="rId9" Type="http://schemas.openxmlformats.org/officeDocument/2006/relationships/hyperlink" Target="mailto:Shukla.j@northeastern.edu"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B4879-FDA8-44B7-B2C3-20777829D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1517</Words>
  <Characters>8647</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subject/>
  <dc:creator>NIPS publication chair</dc:creator>
  <cp:keywords/>
  <dc:description/>
  <cp:lastModifiedBy>fcccq</cp:lastModifiedBy>
  <cp:revision>183</cp:revision>
  <cp:lastPrinted>2023-04-09T22:33:00Z</cp:lastPrinted>
  <dcterms:created xsi:type="dcterms:W3CDTF">2023-04-09T22:37:00Z</dcterms:created>
  <dcterms:modified xsi:type="dcterms:W3CDTF">2023-04-23T22:50:00Z</dcterms:modified>
</cp:coreProperties>
</file>